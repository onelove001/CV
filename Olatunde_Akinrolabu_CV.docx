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ackground w:color="ffffff">
    <v:background id="_x0000_s1025" filled="t" fillcolor="white"/>
  </w:background>
  <w:body>
    <w:tbl>
      <w:tblPr>
        <w:tblStyle w:val="documentskn-mld5fontsiz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00"/>
        <w:gridCol w:w="114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318"/>
          <w:tblCellSpacing w:w="0" w:type="dxa"/>
        </w:trPr>
        <w:tc>
          <w:tcPr>
            <w:tcW w:w="500" w:type="dxa"/>
            <w:shd w:val="clear" w:color="auto" w:fill="1C6B60"/>
            <w:noWrap w:val="0"/>
            <w:tcMar>
              <w:top w:w="240" w:type="dxa"/>
              <w:left w:w="0" w:type="dxa"/>
              <w:bottom w:w="240" w:type="dxa"/>
              <w:right w:w="0" w:type="dxa"/>
            </w:tcMar>
            <w:vAlign w:val="top"/>
            <w:hideMark/>
          </w:tcPr>
          <w:p/>
        </w:tc>
        <w:tc>
          <w:tcPr>
            <w:tcW w:w="11406" w:type="dxa"/>
            <w:noWrap w:val="0"/>
            <w:tcMar>
              <w:top w:w="240" w:type="dxa"/>
              <w:left w:w="0" w:type="dxa"/>
              <w:bottom w:w="240" w:type="dxa"/>
              <w:right w:w="0" w:type="dxa"/>
            </w:tcMar>
            <w:vAlign w:val="top"/>
            <w:hideMark/>
          </w:tcPr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84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40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txt-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40" w:lineRule="atLeast"/>
                    <w:ind w:left="0" w:right="0"/>
                    <w:rPr>
                      <w:rStyle w:val="sectiontablesectionbody"/>
                      <w:rFonts w:ascii="Montserrat" w:eastAsia="Montserrat" w:hAnsi="Montserrat" w:cs="Montserrat"/>
                      <w:b/>
                      <w:bCs/>
                      <w:caps/>
                      <w:color w:val="1C6B60"/>
                      <w:spacing w:val="40"/>
                      <w:sz w:val="40"/>
                      <w:szCs w:val="4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aps/>
                      <w:color w:val="1C6B60"/>
                      <w:spacing w:val="40"/>
                      <w:sz w:val="40"/>
                      <w:szCs w:val="40"/>
                    </w:rPr>
                    <w:t>Olatunde David</w:t>
                  </w:r>
                  <w:r>
                    <w:rPr>
                      <w:rStyle w:val="sectiontablesectionbody"/>
                      <w:rFonts w:ascii="Montserrat" w:eastAsia="Montserrat" w:hAnsi="Montserrat" w:cs="Montserrat"/>
                      <w:b/>
                      <w:bCs/>
                      <w:caps/>
                      <w:color w:val="1C6B60"/>
                      <w:spacing w:val="40"/>
                      <w:sz w:val="40"/>
                      <w:szCs w:val="4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skn-mld5namelast-name"/>
                      <w:rFonts w:ascii="Montserrat" w:eastAsia="Montserrat" w:hAnsi="Montserrat" w:cs="Montserrat"/>
                      <w:b/>
                      <w:bCs/>
                      <w:caps/>
                      <w:spacing w:val="40"/>
                      <w:sz w:val="40"/>
                      <w:szCs w:val="40"/>
                    </w:rPr>
                    <w:t>Akinrolabu</w:t>
                  </w:r>
                </w:p>
                <w:p>
                  <w:pPr>
                    <w:pStyle w:val="documentskn-mld5resume-titlespan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00" w:lineRule="atLeast"/>
                    <w:ind w:left="0" w:right="0"/>
                    <w:rPr>
                      <w:rStyle w:val="sectiontablesectionbody"/>
                      <w:rFonts w:ascii="Saira SemiCondensed Medium" w:eastAsia="Saira SemiCondensed Medium" w:hAnsi="Saira SemiCondensed Medium" w:cs="Saira SemiCondensed Medium"/>
                      <w:b w:val="0"/>
                      <w:bCs w:val="0"/>
                      <w:caps w:val="0"/>
                      <w:color w:val="000000"/>
                      <w:spacing w:val="1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aira SemiCondensed Medium" w:eastAsia="Saira SemiCondensed Medium" w:hAnsi="Saira SemiCondensed Medium" w:cs="Saira SemiCondensed Medium"/>
                      <w:b w:val="0"/>
                      <w:bCs w:val="0"/>
                      <w:caps w:val="0"/>
                      <w:color w:val="000000"/>
                      <w:spacing w:val="10"/>
                      <w:bdr w:val="none" w:sz="0" w:space="0" w:color="auto"/>
                      <w:vertAlign w:val="baseline"/>
                    </w:rPr>
                    <w:t>Python developer, data scientist</w:t>
                  </w:r>
                </w:p>
                <w:p>
                  <w:pPr>
                    <w:pStyle w:val="documentskn-mld5name-secbottom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kn-mld5firstparagraphTable"/>
              <w:tblW w:w="0" w:type="auto"/>
              <w:tblCellSpacing w:w="0" w:type="dxa"/>
              <w:shd w:val="clear" w:color="auto" w:fill="494949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20"/>
              <w:gridCol w:w="2300"/>
              <w:gridCol w:w="9000"/>
            </w:tblGrid>
            <w:tr>
              <w:tblPrEx>
                <w:tblW w:w="0" w:type="auto"/>
                <w:tblCellSpacing w:w="0" w:type="dxa"/>
                <w:shd w:val="clear" w:color="auto" w:fill="494949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20" w:type="dxa"/>
                  <w:shd w:val="clear" w:color="auto" w:fill="1C6B60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mld5maincell"/>
                      <w:rFonts w:ascii="Source Sans Pro" w:eastAsia="Source Sans Pro" w:hAnsi="Source Sans Pro" w:cs="Source Sans Pro"/>
                      <w:b/>
                      <w:bCs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cell"/>
                      <w:rFonts w:ascii="Source Sans Pro" w:eastAsia="Source Sans Pro" w:hAnsi="Source Sans Pro" w:cs="Source Sans Pro"/>
                      <w:b/>
                      <w:bCs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  <w:t> </w:t>
                  </w:r>
                </w:p>
              </w:tc>
              <w:tc>
                <w:tcPr>
                  <w:tcW w:w="2300" w:type="dxa"/>
                  <w:shd w:val="clear" w:color="auto" w:fill="1C6B60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ntc-gap-cell"/>
                      <w:rFonts w:ascii="Source Sans Pro" w:eastAsia="Source Sans Pro" w:hAnsi="Source Sans Pro" w:cs="Source Sans Pro"/>
                      <w:b/>
                      <w:bCs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FFFFFF"/>
                      <w:sz w:val="20"/>
                      <w:szCs w:val="20"/>
                    </w:rPr>
                    <w:t>08064518483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000" w:type="dxa"/>
                  <w:shd w:val="clear" w:color="auto" w:fill="494949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skn-mld5address"/>
                    <w:tblW w:w="5000" w:type="pct"/>
                    <w:tblCellSpacing w:w="0" w:type="dxa"/>
                    <w:shd w:val="clear" w:color="auto" w:fill="494949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061"/>
                    <w:gridCol w:w="439"/>
                    <w:gridCol w:w="4061"/>
                    <w:gridCol w:w="439"/>
                  </w:tblGrid>
                  <w:tr>
                    <w:tblPrEx>
                      <w:tblW w:w="5000" w:type="pct"/>
                      <w:tblCellSpacing w:w="0" w:type="dxa"/>
                      <w:shd w:val="clear" w:color="auto" w:fill="494949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3700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Nigeria</w:t>
                        </w:r>
                        <w:r>
                          <w:rPr>
                            <w:rStyle w:val="documentskn-mld5zipsuffix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vanish/>
                            <w:color w:val="FFFFFF"/>
                            <w:sz w:val="20"/>
                            <w:szCs w:val="20"/>
                          </w:rPr>
                          <w:t>Nigeria</w:t>
                        </w:r>
                        <w:r>
                          <w:rPr>
                            <w:rStyle w:val="documentskn-mld5zipprefix"/>
                            <w:rFonts w:ascii="Source Sans Pro" w:eastAsia="Source Sans Pro" w:hAnsi="Source Sans Pro" w:cs="Source Sans Pro"/>
                            <w:b/>
                            <w:bCs/>
                            <w:vanish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3700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cntc-rightcell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"/>
                            <w:szCs w:val="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Horlamy007@gmail.com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  <w:tr>
                    <w:tblPrEx>
                      <w:tblW w:w="5000" w:type="pct"/>
                      <w:tblCellSpacing w:w="0" w:type="dxa"/>
                      <w:shd w:val="clear" w:color="auto" w:fill="494949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3700" w:type="dxa"/>
                        <w:tcMar>
                          <w:top w:w="20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Twitter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https://twitter.com/d_Holar</w:t>
                        </w:r>
                        <w:r>
                          <w:rPr>
                            <w:rStyle w:val="cntc-rightcell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3700" w:type="dxa"/>
                        <w:tcMar>
                          <w:top w:w="20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LinkedIn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  <w:r>
                          <w:rPr>
                            <w:rStyle w:val="span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https://twitter.com/d_Holar</w:t>
                        </w:r>
                        <w:r>
                          <w:rPr>
                            <w:rStyle w:val="cntc-rightcell"/>
                            <w:rFonts w:ascii="Source Sans Pro" w:eastAsia="Source Sans Pro" w:hAnsi="Source Sans Pro" w:cs="Source Sans Pro"/>
                            <w:b/>
                            <w:bCs/>
                            <w:color w:val="FFFFFF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dxa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documentskn-mld5parent-containersectionnth-child1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Professional Summary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Organized and dependable candidate successful at managing multiple priorities with a positive attitude. Willingness to take on added responsibilities to meet team goals. Well-qualified data scientist is familiar with gathering, cleaning and organizing data for use by technical and non-technical personnel. Experienced working with vast data sets to break down information, gather relevant points and solve advanced business problems. skilled in predictive modeling, data mining and hypothetical testing. Offering 3 years of experience in improving business and academic operations. Highly organized, motivated and diligent with significant background in backend development, machine learning, data mining and deep learning.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26" style="width:120pt;height:2pt;margin-top:0;margin-left:0;position:absolute;z-index:251658240" fillcolor="#1c6b60" strokecolor="#1c6b60"/>
                    </w:pict>
                  </w:r>
                  <w:r>
                    <w:pict>
                      <v:line id="_x0000_s1027" style="position:absolute;z-index:-251657216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Technical Profile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kn-mld5ulli"/>
                          <w:numPr>
                            <w:ilvl w:val="0"/>
                            <w:numId w:val="1"/>
                          </w:numPr>
                          <w:spacing w:before="300" w:after="80" w:line="280" w:lineRule="atLeast"/>
                          <w:ind w:left="180" w:right="0" w:hanging="18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Python (Django, flask)</w:t>
                        </w:r>
                      </w:p>
                      <w:p>
                        <w:pPr>
                          <w:pStyle w:val="documentskn-mld5ulli"/>
                          <w:numPr>
                            <w:ilvl w:val="0"/>
                            <w:numId w:val="1"/>
                          </w:numPr>
                          <w:spacing w:after="80" w:line="280" w:lineRule="atLeast"/>
                          <w:ind w:left="180" w:right="0" w:hanging="18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JavaScript (Node, Express)</w:t>
                        </w:r>
                      </w:p>
                      <w:p>
                        <w:pPr>
                          <w:pStyle w:val="documentskn-mld5ullinth-last-child1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Machine learning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kn-mld5ulli"/>
                          <w:numPr>
                            <w:ilvl w:val="0"/>
                            <w:numId w:val="2"/>
                          </w:numPr>
                          <w:spacing w:before="300" w:after="80" w:line="280" w:lineRule="atLeast"/>
                          <w:ind w:left="180" w:right="0" w:hanging="18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GitHub</w:t>
                        </w:r>
                      </w:p>
                      <w:p>
                        <w:pPr>
                          <w:pStyle w:val="documentskn-mld5ulli"/>
                          <w:numPr>
                            <w:ilvl w:val="0"/>
                            <w:numId w:val="2"/>
                          </w:numPr>
                          <w:spacing w:after="80" w:line="280" w:lineRule="atLeast"/>
                          <w:ind w:left="180" w:right="0" w:hanging="18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MySQL</w:t>
                        </w:r>
                      </w:p>
                      <w:p>
                        <w:pPr>
                          <w:pStyle w:val="documentskn-mld5ullinth-last-child1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Microsoft Office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28" style="width:120pt;height:2pt;margin-top:0;margin-left:0;position:absolute;z-index:251660288" fillcolor="#1c6b60" strokecolor="#1c6b60"/>
                    </w:pict>
                  </w:r>
                  <w:r>
                    <w:pict>
                      <v:line id="_x0000_s1029" style="position:absolute;z-index:-251655168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Skills &amp; Competencies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200" w:after="0" w:line="280" w:lineRule="atLeast"/>
                          <w:ind w:left="0" w:right="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Backend Development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Backend Development</w:t>
                  </w:r>
                </w:p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280" w:lineRule="atLeast"/>
                          <w:ind w:left="0" w:right="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Experience in (Python, Javascript, Java and Php)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Experience in (Python, Javascript, Java and Php)</w:t>
                  </w:r>
                </w:p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280" w:lineRule="atLeast"/>
                          <w:ind w:left="0" w:right="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Experience in Computer Science Dissertation Writing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Experience in Computer Science Dissertation Writing</w:t>
                  </w:r>
                </w:p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280" w:lineRule="atLeast"/>
                          <w:ind w:left="0" w:right="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Web technologies, Data analytics and Modeling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Web technologies, Data analytics and Modeling</w:t>
                  </w:r>
                </w:p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280" w:lineRule="atLeast"/>
                          <w:ind w:left="0" w:right="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Machine and Deep learning model implementations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Machine and Deep learning model implementations</w:t>
                  </w:r>
                </w:p>
                <w:tbl>
                  <w:tblPr>
                    <w:tblStyle w:val="documentskn-mld5skill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702"/>
                    <w:gridCol w:w="2702"/>
                    <w:gridCol w:w="2702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280" w:lineRule="atLeast"/>
                          <w:ind w:left="0" w:right="0"/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skill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Leadership Skills, Management skills And Excellent tutoring</w:t>
                        </w:r>
                      </w:p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/>
                    </w:tc>
                    <w:tc>
                      <w:tcPr>
                        <w:tcW w:w="26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vanish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Leadership Skills, Management skills And Excellent tutoring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0" style="width:120pt;height:2pt;margin-top:0;margin-left:0;position:absolute;z-index:251662336" fillcolor="#1c6b60" strokecolor="#1c6b60"/>
                    </w:pict>
                  </w:r>
                  <w:r>
                    <w:pict>
                      <v:line id="_x0000_s1031" style="position:absolute;z-index:-251653120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Work History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dispBl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/>
                      <w:color w:val="494949"/>
                      <w:sz w:val="20"/>
                      <w:szCs w:val="20"/>
                    </w:rPr>
                    <w:t>Python and Web Developer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08/2020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02/2021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ocumentskn-mld5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Jethro Software Limited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Ibadan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Nigeria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ulli"/>
                    <w:numPr>
                      <w:ilvl w:val="0"/>
                      <w:numId w:val="3"/>
                    </w:numPr>
                    <w:spacing w:before="100" w:after="8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Developed technical solutions required to accommodate specific user-facing assets</w:t>
                  </w:r>
                </w:p>
                <w:p>
                  <w:pPr>
                    <w:pStyle w:val="documentskn-mld5ulli"/>
                    <w:numPr>
                      <w:ilvl w:val="0"/>
                      <w:numId w:val="3"/>
                    </w:numPr>
                    <w:spacing w:after="8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I also helped in the documentation of software manuals and also help the debugging unit in testing and debugging software(s).</w:t>
                  </w:r>
                </w:p>
                <w:p>
                  <w:pPr>
                    <w:pStyle w:val="documentskn-mld5ulli"/>
                    <w:numPr>
                      <w:ilvl w:val="0"/>
                      <w:numId w:val="3"/>
                    </w:numPr>
                    <w:spacing w:after="8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Multi-tasked across multiple functions and roles to meet deadlines and organizational expectations.</w:t>
                  </w:r>
                </w:p>
                <w:p>
                  <w:pPr>
                    <w:pStyle w:val="documentskn-mld5ullinth-last-child1"/>
                    <w:numPr>
                      <w:ilvl w:val="0"/>
                      <w:numId w:val="3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Developed webapps using Django, JavaScript and jQuery languages.</w:t>
                  </w:r>
                </w:p>
                <w:p>
                  <w:pPr>
                    <w:pStyle w:val="documentskn-mld5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/>
                      <w:color w:val="494949"/>
                      <w:sz w:val="20"/>
                      <w:szCs w:val="20"/>
                    </w:rPr>
                    <w:t>Web Developer Intern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07/2018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12/2018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ocumentskn-mld5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Computer Resource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Akure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Nigeria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ulli"/>
                    <w:numPr>
                      <w:ilvl w:val="0"/>
                      <w:numId w:val="4"/>
                    </w:numPr>
                    <w:spacing w:before="100" w:after="8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Department: Software Management</w:t>
                  </w:r>
                </w:p>
                <w:p>
                  <w:pPr>
                    <w:pStyle w:val="documentskn-mld5ulli"/>
                    <w:numPr>
                      <w:ilvl w:val="0"/>
                      <w:numId w:val="4"/>
                    </w:numPr>
                    <w:spacing w:after="8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Wrote custom HTML and JavaScript for existing websites.</w:t>
                  </w:r>
                </w:p>
                <w:p>
                  <w:pPr>
                    <w:pStyle w:val="documentskn-mld5ulli"/>
                    <w:numPr>
                      <w:ilvl w:val="0"/>
                      <w:numId w:val="4"/>
                    </w:numPr>
                    <w:spacing w:after="8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Worked closely with developers on creating new code.</w:t>
                  </w:r>
                </w:p>
                <w:p>
                  <w:pPr>
                    <w:pStyle w:val="documentskn-mld5ullinth-last-child1"/>
                    <w:numPr>
                      <w:ilvl w:val="0"/>
                      <w:numId w:val="4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Prioritized and problem-solved several tasks concurrently with minimum supervision.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2" style="width:120pt;height:2pt;margin-top:0;margin-left:0;position:absolute;z-index:251664384" fillcolor="#1c6b60" strokecolor="#1c6b60"/>
                    </w:pict>
                  </w:r>
                  <w:r>
                    <w:pict>
                      <v:line id="_x0000_s1033" style="position:absolute;z-index:-251651072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Education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dispBl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Mayowa Nursery And Primary School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Akure Nigeria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01/2000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-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01/2006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dispBlk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Oyemekun Grammar School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Akure, Nigeria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09/2007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-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06/2014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dispBlk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Bachelor of Science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Computer Science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ADEKUNLE AJASIN UNIVERSITY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Ondo State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12/2015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-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11/2019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GPA: 3.85</w:t>
                  </w:r>
                </w:p>
                <w:p>
                  <w:pPr>
                    <w:pStyle w:val="documentskn-mld5ullinth-last-child1"/>
                    <w:numPr>
                      <w:ilvl w:val="0"/>
                      <w:numId w:val="5"/>
                    </w:numPr>
                    <w:spacing w:before="10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Elected as the Class Governor for Student Organization, and Tutoring in [2015 through 2019]</w:t>
                  </w:r>
                </w:p>
                <w:p>
                  <w:pPr>
                    <w:pStyle w:val="documentskn-mld5dispBlk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Master of Science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Computer Science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d5txt-boldCharacter"/>
                      <w:rFonts w:ascii="Source Sans Pro" w:eastAsia="Source Sans Pro" w:hAnsi="Source Sans Pro" w:cs="Source Sans Pro"/>
                      <w:b/>
                      <w:bCs/>
                      <w:caps w:val="0"/>
                      <w:color w:val="494949"/>
                      <w:sz w:val="20"/>
                      <w:szCs w:val="20"/>
                    </w:rPr>
                    <w:t>Adekunle Ajasin University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Ondo State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05/2021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-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</w:rPr>
                    <w:t>Current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kn-mld5ullinth-last-child1"/>
                    <w:numPr>
                      <w:ilvl w:val="0"/>
                      <w:numId w:val="6"/>
                    </w:numPr>
                    <w:spacing w:before="10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Elected as the Class Governor for the MSC class for Student Organization and Tutoring.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4" style="width:120pt;height:2pt;margin-top:0;margin-left:0;position:absolute;z-index:251666432" fillcolor="#1c6b60" strokecolor="#1c6b60"/>
                    </w:pict>
                  </w:r>
                  <w:r>
                    <w:pict>
                      <v:line id="_x0000_s1035" style="position:absolute;z-index:-251649024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Accomplishments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skn-mld5accomplishment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053"/>
                    <w:gridCol w:w="4053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053" w:type="dxa"/>
                        <w:tcMar>
                          <w:top w:w="0" w:type="dxa"/>
                          <w:left w:w="0" w:type="dxa"/>
                          <w:bottom w:w="0" w:type="dxa"/>
                          <w:right w:w="30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kn-mld5ulli"/>
                          <w:numPr>
                            <w:ilvl w:val="0"/>
                            <w:numId w:val="7"/>
                          </w:numPr>
                          <w:spacing w:before="300" w:after="80" w:line="280" w:lineRule="atLeast"/>
                          <w:ind w:left="180" w:right="0" w:hanging="180"/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Delivered a public lecture on "Effects of ICT on Education" to the general Association of Akure North Local Government Students</w:t>
                        </w:r>
                      </w:p>
                      <w:p>
                        <w:pPr>
                          <w:pStyle w:val="documentskn-mld5ulli"/>
                          <w:numPr>
                            <w:ilvl w:val="0"/>
                            <w:numId w:val="7"/>
                          </w:numPr>
                          <w:spacing w:after="80" w:line="280" w:lineRule="atLeast"/>
                          <w:ind w:left="180" w:right="0" w:hanging="180"/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Participated in the 9th covenant university conference on E-business and E-Government in Nigeria (CUCEEN 2022) and presented a paper titled: Machine Perception of Political Manifestos in Predicting Performance of Public Office Holders</w:t>
                        </w:r>
                      </w:p>
                      <w:p>
                        <w:pPr>
                          <w:pStyle w:val="documentskn-mld5ulli"/>
                          <w:numPr>
                            <w:ilvl w:val="0"/>
                            <w:numId w:val="7"/>
                          </w:numPr>
                          <w:spacing w:after="80" w:line="280" w:lineRule="atLeast"/>
                          <w:ind w:left="180" w:right="0" w:hanging="180"/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Assisted over 70+ computer science final-year students with their thesis</w:t>
                        </w:r>
                      </w:p>
                      <w:p>
                        <w:pPr>
                          <w:pStyle w:val="documentskn-mld5ulli"/>
                          <w:numPr>
                            <w:ilvl w:val="0"/>
                            <w:numId w:val="7"/>
                          </w:numPr>
                          <w:spacing w:after="80" w:line="280" w:lineRule="atLeast"/>
                          <w:ind w:left="180" w:right="0" w:hanging="180"/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Developed and uploaded more than Three (3) web applications on Heroku web services</w:t>
                        </w:r>
                      </w:p>
                      <w:p>
                        <w:pPr>
                          <w:pStyle w:val="documentskn-mld5ullinth-last-child1"/>
                          <w:numPr>
                            <w:ilvl w:val="0"/>
                            <w:numId w:val="7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kn-mld5accomplishment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494949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Few of my code projects on my:- (https://github.com/onelove001, https://bitbucket.org/dashboard)</w:t>
                        </w:r>
                      </w:p>
                    </w:tc>
                    <w:tc>
                      <w:tcPr>
                        <w:tcW w:w="405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/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6" style="width:120pt;height:2pt;margin-top:0;margin-left:0;position:absolute;z-index:251668480" fillcolor="#1c6b60" strokecolor="#1c6b60"/>
                    </w:pict>
                  </w:r>
                  <w:r>
                    <w:pict>
                      <v:line id="_x0000_s1037" style="position:absolute;z-index:-251646976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Certifications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Jobberman Soft-Skills Training </w:t>
                  </w:r>
                </w:p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Python for machine learning and data science bootcamp (Udemy) </w:t>
                  </w:r>
                </w:p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Python for backend web development Django (Udemy) </w:t>
                  </w:r>
                </w:p>
                <w:p>
                  <w:pPr>
                    <w:pStyle w:val="p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Web development bootcamp (MERN) stack (Udemy) 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8" style="width:120pt;height:2pt;margin-top:0;margin-left:0;position:absolute;z-index:251670528" fillcolor="#1c6b60" strokecolor="#1c6b60"/>
                    </w:pict>
                  </w:r>
                  <w:r>
                    <w:pict>
                      <v:line id="_x0000_s1039" style="position:absolute;z-index:-251644928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Papers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ulli"/>
                    <w:numPr>
                      <w:ilvl w:val="0"/>
                      <w:numId w:val="8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300" w:after="8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Predicting NYSC mobilization period using Arima Model</w:t>
                  </w:r>
                </w:p>
                <w:p>
                  <w:pPr>
                    <w:pStyle w:val="documentskn-mld5ullinth-last-child1"/>
                    <w:numPr>
                      <w:ilvl w:val="0"/>
                      <w:numId w:val="8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Machine perception of political manifestos in predicting performance of public office holders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d5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0"/>
              <w:gridCol w:w="300"/>
              <w:gridCol w:w="8106"/>
              <w:gridCol w:w="6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n-mld5sectiontitle"/>
                    <w:pBdr>
                      <w:top w:val="none" w:sz="0" w:space="0" w:color="auto"/>
                      <w:left w:val="none" w:sz="0" w:space="5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100" w:right="0"/>
                    <w:rPr>
                      <w:rStyle w:val="documentskn-mld5headingCharacter"/>
                      <w:rFonts w:ascii="Montserrat" w:eastAsia="Montserrat" w:hAnsi="Montserrat" w:cs="Montserrat"/>
                      <w:b/>
                      <w:bCs/>
                      <w:color w:val="1C6B6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40" style="width:120pt;height:2pt;margin-top:0;margin-left:0;position:absolute;z-index:251672576" fillcolor="#1c6b60" strokecolor="#1c6b60"/>
                    </w:pict>
                  </w:r>
                  <w:r>
                    <w:pict>
                      <v:line id="_x0000_s1041" style="position:absolute;z-index:-251642880" from="0,0" to="540.3pt,0" fillcolor="#494949" strokecolor="#494949"/>
                    </w:pict>
                  </w:r>
                  <w:r>
                    <w:rPr>
                      <w:rStyle w:val="documentskn-mld5headingCharacter"/>
                      <w:b/>
                      <w:bCs/>
                      <w:bdr w:val="none" w:sz="0" w:space="0" w:color="auto"/>
                      <w:vertAlign w:val="baseline"/>
                    </w:rPr>
                    <w:t>References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8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Dr Olusola Ajayi 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Lecturer in Computer Science (AAUA)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Phone: 08137044500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Email: ajayiprogrammer@gmail.com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Dr Oluwafemi Oriola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Lecturer in Computer Science (AAUA)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Phone: 08067007462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Email: oluwafemi.oriola@aaua.edu.ng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Mr Adebola Orogun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Lecturer in Computer Science (AAUA)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Phone: 08035676674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Email: orogun.adebola@aaua.edu.ng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Mr Fisayo Oyenuya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Senior Technical Consultant (Cahead Technologies ltd.)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Phone: 08152169703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Email: oyenuyafisayo@gmail.com</w:t>
                  </w: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494949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494949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headerReference w:type="default" r:id="rId4"/>
      <w:footerReference w:type="default" r:id="rId5"/>
      <w:pgSz w:w="11906" w:h="16838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Montserrat">
    <w:charset w:val="00"/>
    <w:family w:val="auto"/>
    <w:pitch w:val="default"/>
    <w:sig w:usb0="00000000" w:usb1="00000000" w:usb2="00000000" w:usb3="00000000" w:csb0="00000001" w:csb1="00000000"/>
    <w:embedRegular r:id="rId1" w:fontKey="{6FB8DE4B-E9E2-4A4A-9D1E-241AEEF0EF51}"/>
    <w:embedBold r:id="rId2" w:fontKey="{7BC1919B-8538-45ED-85A9-3DCC8F1160EE}"/>
  </w:font>
  <w:font w:name="Saira SemiCondensed Medium">
    <w:charset w:val="00"/>
    <w:family w:val="auto"/>
    <w:pitch w:val="default"/>
    <w:sig w:usb0="00000000" w:usb1="00000000" w:usb2="00000000" w:usb3="00000000" w:csb0="00000001" w:csb1="00000000"/>
    <w:embedRegular r:id="rId3" w:fontKey="{CEA2715C-6412-455D-BEC7-9E6FE103AC6E}"/>
  </w:font>
  <w:font w:name="Source Sans Pro">
    <w:charset w:val="00"/>
    <w:family w:val="auto"/>
    <w:pitch w:val="default"/>
    <w:sig w:usb0="00000000" w:usb1="00000000" w:usb2="00000000" w:usb3="00000000" w:csb0="00000001" w:csb1="00000000"/>
    <w:embedRegular r:id="rId4" w:fontKey="{4AF93A25-014F-4349-8425-D790B2ADA520}"/>
    <w:embedBold r:id="rId5" w:fontKey="{1E7D34EC-6BA0-4283-A2BD-0EC5CD909482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mld5leftcell">
    <w:name w:val="mld5leftcell"/>
    <w:basedOn w:val="DefaultParagraphFont"/>
    <w:rPr>
      <w:shd w:val="clear" w:color="auto" w:fill="1C6B60"/>
    </w:rPr>
  </w:style>
  <w:style w:type="character" w:customStyle="1" w:styleId="mld5maincell">
    <w:name w:val="mld5maincell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d5heading">
    <w:name w:val="document_skn-mld5_heading"/>
    <w:basedOn w:val="Normal"/>
  </w:style>
  <w:style w:type="character" w:customStyle="1" w:styleId="documentskn-mld5headingCharacter">
    <w:name w:val="document_skn-mld5_heading Character"/>
    <w:basedOn w:val="DefaultParagraphFont"/>
  </w:style>
  <w:style w:type="character" w:customStyle="1" w:styleId="sectiontablesectionbody">
    <w:name w:val="sectiontable_sectionbody"/>
    <w:basedOn w:val="DefaultParagraphFont"/>
  </w:style>
  <w:style w:type="paragraph" w:customStyle="1" w:styleId="documentskn-mld5firstparagraph">
    <w:name w:val="document_skn-mld5_firstparagraph"/>
    <w:basedOn w:val="Normal"/>
    <w:pPr>
      <w:pBdr>
        <w:top w:val="none" w:sz="0" w:space="0" w:color="auto"/>
      </w:pBdr>
    </w:pPr>
  </w:style>
  <w:style w:type="paragraph" w:customStyle="1" w:styleId="documentskn-mld5txt-bold">
    <w:name w:val="document_skn-mld5_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d5namelast-name">
    <w:name w:val="document_skn-mld5_name_last-name"/>
    <w:basedOn w:val="DefaultParagraphFont"/>
    <w:rPr>
      <w:color w:val="494949"/>
    </w:rPr>
  </w:style>
  <w:style w:type="paragraph" w:customStyle="1" w:styleId="documentskn-mld5resume-title">
    <w:name w:val="document_skn-mld5_resume-title"/>
    <w:basedOn w:val="Normal"/>
    <w:pPr>
      <w:spacing w:line="300" w:lineRule="atLeast"/>
    </w:pPr>
    <w:rPr>
      <w:rFonts w:ascii="Saira SemiCondensed Medium" w:eastAsia="Saira SemiCondensed Medium" w:hAnsi="Saira SemiCondensed Medium" w:cs="Saira SemiCondensed Medium"/>
      <w:b w:val="0"/>
      <w:bCs w:val="0"/>
      <w:color w:val="000000"/>
      <w:spacing w:val="10"/>
      <w:sz w:val="24"/>
      <w:szCs w:val="24"/>
    </w:rPr>
  </w:style>
  <w:style w:type="paragraph" w:customStyle="1" w:styleId="documentskn-mld5resume-titlespan">
    <w:name w:val="document_skn-mld5_resume-title_span"/>
    <w:basedOn w:val="Normal"/>
    <w:rPr>
      <w:caps w:val="0"/>
    </w:rPr>
  </w:style>
  <w:style w:type="character" w:customStyle="1" w:styleId="documentskn-mld5resume-titlespanCharacter">
    <w:name w:val="document_skn-mld5_resume-title_span Character"/>
    <w:basedOn w:val="DefaultParagraphFont"/>
    <w:rPr>
      <w:caps w:val="0"/>
    </w:rPr>
  </w:style>
  <w:style w:type="paragraph" w:customStyle="1" w:styleId="documentskn-mld5name-secbottomdiv">
    <w:name w:val="document_skn-mld5_name-sec_bottomdiv"/>
    <w:basedOn w:val="Normal"/>
    <w:pPr>
      <w:spacing w:line="400" w:lineRule="atLeast"/>
    </w:pPr>
    <w:rPr>
      <w:sz w:val="20"/>
      <w:szCs w:val="20"/>
    </w:rPr>
  </w:style>
  <w:style w:type="character" w:customStyle="1" w:styleId="sectiontablerightspacecell">
    <w:name w:val="sectiontable_rightspacecell"/>
    <w:basedOn w:val="DefaultParagraphFont"/>
  </w:style>
  <w:style w:type="paragraph" w:customStyle="1" w:styleId="sectiontablerightspacecellParagraph">
    <w:name w:val="sectiontable_rightspacecell Paragraph"/>
    <w:basedOn w:val="Normal"/>
    <w:pPr>
      <w:textAlignment w:val="top"/>
    </w:pPr>
  </w:style>
  <w:style w:type="table" w:customStyle="1" w:styleId="sectiontable">
    <w:name w:val="sectiontable"/>
    <w:basedOn w:val="TableNormal"/>
    <w:tblPr/>
  </w:style>
  <w:style w:type="paragraph" w:customStyle="1" w:styleId="documentskn-mld5cntc-sec">
    <w:name w:val="document_skn-mld5_cntc-sec"/>
    <w:basedOn w:val="Normal"/>
    <w:pPr>
      <w:shd w:val="clear" w:color="auto" w:fill="494949"/>
    </w:pPr>
    <w:rPr>
      <w:b/>
      <w:bCs/>
      <w:color w:val="FFFFFF"/>
      <w:shd w:val="clear" w:color="auto" w:fill="494949"/>
    </w:rPr>
  </w:style>
  <w:style w:type="character" w:customStyle="1" w:styleId="cntc-gap-cell">
    <w:name w:val="cntc-gap-cell"/>
    <w:basedOn w:val="DefaultParagraphFont"/>
    <w:rPr>
      <w:shd w:val="clear" w:color="auto" w:fill="1C6B60"/>
    </w:rPr>
  </w:style>
  <w:style w:type="character" w:customStyle="1" w:styleId="cntc-left">
    <w:name w:val="cntc-left"/>
    <w:basedOn w:val="DefaultParagraphFont"/>
    <w:rPr>
      <w:shd w:val="clear" w:color="auto" w:fill="1C6B60"/>
    </w:rPr>
  </w:style>
  <w:style w:type="character" w:customStyle="1" w:styleId="cntc-right">
    <w:name w:val="cntc-right"/>
    <w:basedOn w:val="DefaultParagraphFont"/>
    <w:rPr>
      <w:shd w:val="clear" w:color="auto" w:fill="494949"/>
    </w:rPr>
  </w:style>
  <w:style w:type="character" w:customStyle="1" w:styleId="cntc-rightcell">
    <w:name w:val="cntc-right_cell"/>
    <w:basedOn w:val="DefaultParagraphFont"/>
  </w:style>
  <w:style w:type="character" w:customStyle="1" w:styleId="documentskn-mld5zipsuffix">
    <w:name w:val="document_skn-mld5_zipsuffix"/>
    <w:basedOn w:val="DefaultParagraphFont"/>
  </w:style>
  <w:style w:type="character" w:customStyle="1" w:styleId="documentskn-mld5zipprefix">
    <w:name w:val="document_skn-mld5_zipprefix"/>
    <w:basedOn w:val="DefaultParagraphFont"/>
    <w:rPr>
      <w:vanish/>
    </w:rPr>
  </w:style>
  <w:style w:type="character" w:customStyle="1" w:styleId="documentskn-mld5txt-boldCharacter">
    <w:name w:val="document_skn-mld5_txt-bold Character"/>
    <w:basedOn w:val="DefaultParagraphFont"/>
    <w:rPr>
      <w:b/>
      <w:bCs/>
    </w:rPr>
  </w:style>
  <w:style w:type="table" w:customStyle="1" w:styleId="documentskn-mld5address">
    <w:name w:val="document_skn-mld5_address"/>
    <w:basedOn w:val="TableNormal"/>
    <w:tblPr/>
  </w:style>
  <w:style w:type="table" w:customStyle="1" w:styleId="documentskn-mld5firstparagraphTable">
    <w:name w:val="document_skn-mld5_firstparagraph Table"/>
    <w:basedOn w:val="TableNormal"/>
    <w:tblPr/>
  </w:style>
  <w:style w:type="paragraph" w:customStyle="1" w:styleId="documentskn-mld5parent-container">
    <w:name w:val="document_skn-mld5_parent-container"/>
    <w:basedOn w:val="Normal"/>
  </w:style>
  <w:style w:type="paragraph" w:customStyle="1" w:styleId="documentskn-mld5parent-containersectionnth-child1">
    <w:name w:val="document_skn-mld5_parent-container_section_nth-child(1)"/>
    <w:basedOn w:val="Normal"/>
    <w:pPr>
      <w:pBdr>
        <w:top w:val="none" w:sz="0" w:space="0" w:color="auto"/>
      </w:pBdr>
    </w:pPr>
  </w:style>
  <w:style w:type="paragraph" w:customStyle="1" w:styleId="documentskn-mld5parent-containersectionnth-child1scspdiv">
    <w:name w:val="document_skn-mld5_parent-container_section_nth-child(1)_scspdiv"/>
    <w:basedOn w:val="Normal"/>
    <w:pPr>
      <w:spacing w:line="400" w:lineRule="atLeast"/>
    </w:pPr>
  </w:style>
  <w:style w:type="paragraph" w:customStyle="1" w:styleId="documentskn-mld5sectiontitle">
    <w:name w:val="document_skn-mld5_sectiontitle"/>
    <w:basedOn w:val="Normal"/>
    <w:pPr>
      <w:pBdr>
        <w:left w:val="none" w:sz="0" w:space="5" w:color="auto"/>
      </w:pBdr>
      <w:spacing w:line="280" w:lineRule="atLeast"/>
    </w:pPr>
    <w:rPr>
      <w:rFonts w:ascii="Montserrat" w:eastAsia="Montserrat" w:hAnsi="Montserrat" w:cs="Montserrat"/>
      <w:b/>
      <w:bCs/>
      <w:color w:val="1C6B60"/>
      <w:sz w:val="24"/>
      <w:szCs w:val="24"/>
    </w:rPr>
  </w:style>
  <w:style w:type="character" w:customStyle="1" w:styleId="documentskn-mld5sectiontitleCharacter">
    <w:name w:val="document_skn-mld5_sectiontitle Character"/>
    <w:basedOn w:val="DefaultParagraphFont"/>
    <w:rPr>
      <w:rFonts w:ascii="Montserrat" w:eastAsia="Montserrat" w:hAnsi="Montserrat" w:cs="Montserrat"/>
      <w:b/>
      <w:bCs/>
      <w:color w:val="1C6B60"/>
      <w:sz w:val="24"/>
      <w:szCs w:val="24"/>
    </w:rPr>
  </w:style>
  <w:style w:type="character" w:customStyle="1" w:styleId="sectiontableleftspacecell">
    <w:name w:val="sectiontable_leftspacecell"/>
    <w:basedOn w:val="DefaultParagraphFont"/>
  </w:style>
  <w:style w:type="paragraph" w:customStyle="1" w:styleId="sectiontableleftspacecellParagraph">
    <w:name w:val="sectiontable_leftspacecell Paragraph"/>
    <w:basedOn w:val="Normal"/>
    <w:pPr>
      <w:textAlignment w:val="top"/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d5parent-containersection">
    <w:name w:val="document_skn-mld5_parent-container_section"/>
    <w:basedOn w:val="Normal"/>
    <w:pPr>
      <w:pBdr>
        <w:top w:val="single" w:sz="8" w:space="10" w:color="494949"/>
      </w:pBdr>
    </w:pPr>
  </w:style>
  <w:style w:type="paragraph" w:customStyle="1" w:styleId="documentskn-mld5parent-containersectionscspdiv">
    <w:name w:val="document_skn-mld5_parent-container_section_scspdiv"/>
    <w:basedOn w:val="Normal"/>
    <w:pPr>
      <w:spacing w:line="600" w:lineRule="atLeast"/>
    </w:pPr>
    <w:rPr>
      <w:sz w:val="20"/>
      <w:szCs w:val="20"/>
    </w:rPr>
  </w:style>
  <w:style w:type="character" w:customStyle="1" w:styleId="documentskn-mld5skillpaddedline">
    <w:name w:val="document_skn-mld5_skill_paddedline"/>
    <w:basedOn w:val="DefaultParagraphFont"/>
  </w:style>
  <w:style w:type="paragraph" w:customStyle="1" w:styleId="documentskn-mld5ulli">
    <w:name w:val="document_skn-mld5_ul_li"/>
    <w:basedOn w:val="Normal"/>
    <w:pPr>
      <w:pBdr>
        <w:left w:val="none" w:sz="0" w:space="0" w:color="auto"/>
      </w:pBdr>
    </w:pPr>
  </w:style>
  <w:style w:type="paragraph" w:customStyle="1" w:styleId="documentskn-mld5ullinth-last-child1">
    <w:name w:val="document_skn-mld5_ul_li_nth-last-child(1)"/>
    <w:basedOn w:val="Normal"/>
  </w:style>
  <w:style w:type="paragraph" w:customStyle="1" w:styleId="documentskn-mld5skillpaddedlineParagraph">
    <w:name w:val="document_skn-mld5_skill_paddedline Paragraph"/>
    <w:basedOn w:val="Normal"/>
    <w:pPr>
      <w:textAlignment w:val="top"/>
    </w:pPr>
  </w:style>
  <w:style w:type="table" w:customStyle="1" w:styleId="documentskn-mld5skill">
    <w:name w:val="document_skn-mld5_skill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d5paragraph">
    <w:name w:val="document_skn-mld5_paragraph"/>
    <w:basedOn w:val="Normal"/>
    <w:pPr>
      <w:pBdr>
        <w:top w:val="none" w:sz="0" w:space="10" w:color="auto"/>
      </w:pBdr>
    </w:pPr>
  </w:style>
  <w:style w:type="paragraph" w:customStyle="1" w:styleId="documentskn-mld5expr-secparagraph">
    <w:name w:val="document_skn-mld5_expr-sec_paragraph"/>
    <w:basedOn w:val="Normal"/>
    <w:pPr>
      <w:pBdr>
        <w:top w:val="none" w:sz="0" w:space="15" w:color="auto"/>
      </w:pBdr>
    </w:pPr>
  </w:style>
  <w:style w:type="paragraph" w:customStyle="1" w:styleId="documentskn-mld5dispBlk">
    <w:name w:val="document_skn-mld5_dispBlk"/>
    <w:basedOn w:val="Normal"/>
  </w:style>
  <w:style w:type="character" w:customStyle="1" w:styleId="documentskn-mld5accomplishmentpaddedline">
    <w:name w:val="document_skn-mld5_accomplishment_paddedline"/>
    <w:basedOn w:val="DefaultParagraphFont"/>
  </w:style>
  <w:style w:type="paragraph" w:customStyle="1" w:styleId="documentskn-mld5accomplishmentpaddedlineParagraph">
    <w:name w:val="document_skn-mld5_accomplishment_paddedline Paragraph"/>
    <w:basedOn w:val="Normal"/>
    <w:pPr>
      <w:textAlignment w:val="top"/>
    </w:pPr>
  </w:style>
  <w:style w:type="table" w:customStyle="1" w:styleId="documentskn-mld5accomplishment">
    <w:name w:val="document_skn-mld5_accomplishment"/>
    <w:basedOn w:val="TableNormal"/>
    <w:tblPr/>
  </w:style>
  <w:style w:type="table" w:customStyle="1" w:styleId="documentskn-mld5fontsize">
    <w:name w:val="document_skn-mld5_fontsiz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Olatunde David Akinrolabu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0ef4b8cf-9dcd-4ffa-b7c5-1b92d17f4442</vt:lpwstr>
  </property>
  <property fmtid="{D5CDD505-2E9C-101B-9397-08002B2CF9AE}" pid="3" name="x1ye=0">
    <vt:lpwstr>TG0AAB+LCAAAAAAABAAcm7VirGAQRh+IAlm0xGFxlw53WRye/pJbpUkIzD8z3zkrDIcyNMeQCPohYRiCIYSDCR5iMPT9QaAkm/A2LVINxt3xQc6JKhnnIvvNLkPNj+nsQzujAOUefuW/l2z2uAB9eOfU0G2TYeVWOvb6foK5dXocSttQASfRs+Zlwc6gf6JnnQeNZnAFmRhBXDgMrw6Zq6MCpaIkTXlFH+oLsn4aMIh1Bi+Y6cgckCbbN55igNb</vt:lpwstr>
  </property>
  <property fmtid="{D5CDD505-2E9C-101B-9397-08002B2CF9AE}" pid="4" name="x1ye=1">
    <vt:lpwstr>2rgifjJeHplC708OsphDI5SGBDVijfbTL3ww9zgXN48hfDpMpKtbHYgygYqXGph+DZAH3hbl8WoBrbpaCDns2f7vaTRa7bo6zFXaIzAstyGpd4NJehnPZGSxEnFCOIQhMf0ZcBVu3HcoEXjSQtHtm0cmVzqC8bpe5NOHDTGPUZwgbGG9aToodvSyGJs+G/6o3Y8nULYlUBSy+KljfrbfDLrh3DtoO95BTvQrtLU8NhIqHEAhLVm/qn2zdw3T1gL</vt:lpwstr>
  </property>
  <property fmtid="{D5CDD505-2E9C-101B-9397-08002B2CF9AE}" pid="5" name="x1ye=10">
    <vt:lpwstr>hRmoBUw7+SWNgt0UOppXUvWUnyC8IVIZ3QoKNzfnpfLVdql+izfciMIR0CBmIKZEQB5v6JjqZIl7eHx/BE8KUYM2oQgIbvhREtDmM0I3Ko+2msYLB/oyvioJ0koVM1BL+w0C8CHMEhZuhKoskCgFeaRttTPVvpzDVBbtsikPv5FHAL4gxsofYSp0X+Rr+ruOH5rfooJ8FOGyeFTqziYZf2I9qdmMuBPyZnH/m2jSCALHAWShUCcG6/IVcb3ik5G</vt:lpwstr>
  </property>
  <property fmtid="{D5CDD505-2E9C-101B-9397-08002B2CF9AE}" pid="6" name="x1ye=100">
    <vt:lpwstr>XpDhWVRJ/W03ngSPOGnCk02WMarCs/vo3ixgmjQWxqx7WlTbEsX+hlc9puD5KeI/DHtiOGGke60mZBBYwXC2NIfDRNy8Kj4jRfy44MFbtrdumU7Hv+CnFaH4p2uB762y1/aPyDSBMXxNM2HDEuEW220DF346hnkZXHdo1tvxWM+KOMPv8g6vK0RDlYqcYjajLHAl9GFX1rrQyc4Jx//2azkN2oKtfWPsZJWs/UaT8/YDXeSM2NbMse66PN4dK5g</vt:lpwstr>
  </property>
  <property fmtid="{D5CDD505-2E9C-101B-9397-08002B2CF9AE}" pid="7" name="x1ye=101">
    <vt:lpwstr>NZS95WdVS1v7TOPpEAkT0Mw3IU+ut3hgHAc5DCuPlAP/95HmWxSrR3U3WeMvdStEN1+vvgkxi8p+cz4tf3wBzgUH7JyU1ehAv9ceSrVO8oTIuvQ7flQx89XySNvf2jb8qVtWWqBF4I9aPrgY0s2RojAMYuw5D/hmk4DrQg0uwh9mDvY7biBLOrsQAnutsf9KuzK/vXPkboLNHZhoRDc6PowLSl+eeuuZkpl+EhJNb/+3RY6pVeVy2zlj3lfOcVG</vt:lpwstr>
  </property>
  <property fmtid="{D5CDD505-2E9C-101B-9397-08002B2CF9AE}" pid="8" name="x1ye=102">
    <vt:lpwstr>2R/dzNM/TVdLqoyEmxazlf69VWe3sCXFIMVpN6XUp6DCIZimg8iFeVCz92yBB35Sv9M8Zc9UAXDicZ/RdUEF5WvnHo7mdXEaiA/E1OeZS9f7/F//v5jJ6r7tVa0IEFpnmgL3B5Uir7qvk2UUAI49RGCnKP9vR0k8P2WRB9V/A9v0RqoeUjmYvT1TFDqDcXPATNX+2y+nNAevk8DiCFwrlNciqSsRRrv3E2OErKm9py0D9pIOytOfCl3bLdcVrfj</vt:lpwstr>
  </property>
  <property fmtid="{D5CDD505-2E9C-101B-9397-08002B2CF9AE}" pid="9" name="x1ye=103">
    <vt:lpwstr>HaiWgq1FNec5zvimeYJ0fX907e9LK6EyYNDZWDwdfu5xyM7/c3oRZ8hil9pd4kVyLrGi4XdqhBPrf+xaB6nyNq88wHF8SdVtmAZ0Hx4n/k7gayhNDsXSvhiWEtxk8CpdKyyDj3ObmzXKxEqh4Sa3eA572lhJQDW27yBhNM6hAseKqcsQn/Vneqy3+lg1LCFBPzOSAlMcQbVIGw1ZcbuMWDz8v2J2XSgEA2XO+rCViskFiLacKb+YZXjqjhvHhR2</vt:lpwstr>
  </property>
  <property fmtid="{D5CDD505-2E9C-101B-9397-08002B2CF9AE}" pid="10" name="x1ye=104">
    <vt:lpwstr>PHAJGPNuKqpBIHg15Df2m2Bx66woKn/sj7lGHa9jCMLQiWxe6D23j2AURW7Owir6wG7HjwcjXtG5pIhBcQ1f4vFjs2W90fcFseu1yTjghSp0UT796qzLbpCxd1aqPTn9ZCwZhHb/8v4+1Q75W5hxLSMyjuxtsuqT0OKIVVbSS0owIaZBKZxxt3hOeyqDAq9O0WRf17d4q4Xu5QH1gbqPYcvHOx8QFRK0aW8r7bYdZxDHhwdee4IdqnaESgRZius</vt:lpwstr>
  </property>
  <property fmtid="{D5CDD505-2E9C-101B-9397-08002B2CF9AE}" pid="11" name="x1ye=105">
    <vt:lpwstr>4qZtl/rOFOrKAo2V+jHJiFXK8glrghCNXHL6++F/ceTHhUyIyI2OfjL9p1m+ruR4nkV1/yX4K2YR/ngWpv8qL55g7141L7Oxl3j8d0H7bz7BYehmBPIC+qLdMJBSelyrlMrtrqudw6vONJY1poVAXOat78cn9bbotQ4tE31DoEzUhkpj2vcKfx3XwBAfq535RPyUBJU81TRB7AsxSmWsNEK5o6jmKkb+MfJdwPAOnIS5hJx11YixEjie0B6ZrtI</vt:lpwstr>
  </property>
  <property fmtid="{D5CDD505-2E9C-101B-9397-08002B2CF9AE}" pid="12" name="x1ye=106">
    <vt:lpwstr>OfqDYcKoFp0Dv1eYpexofhmg0RWON03R9abvFOCNyS/Px7AwNocgppflHs7Vz4JswBHiCyUZ8g7QkD4H5vVvfjP9vtHtQOpnrHIwK0jq2nKAORnDxhGiiPWIAOrHD7xlm9gshf9JWnSgItW5L6aNyp7J0b9tI/Qv33ewgjXBoYeW3AYVWtSYVQzMNuvMrh/AoU/hnDp0wIu+UmmOB/+YdxKF9QygBg5Lkof6u6j91NgBR4e9GOVZVw7U1VorZRj</vt:lpwstr>
  </property>
  <property fmtid="{D5CDD505-2E9C-101B-9397-08002B2CF9AE}" pid="13" name="x1ye=107">
    <vt:lpwstr>VIq8MhH0ieiJNl5+Km/Ga5pSgq5LarRxApxRWPm0SvZ8QNZN3EOhGijMXEUOpErB6UH+e6XTe9TMcKWhumkfnoFvMfSgC+pA7h24F5vT5sXjGYot3V6U7zLen8l20PCQvoceMbykg38pCIAB99mLg9klUbb1VyxKimCe14adRcDilfLZOmogyDElsCwd93KZlVNhowMoBho+Amn9LJHohMlccQMEKeVVID0EaOK+WQt6GzjUlRZtNTBazXUY8WW</vt:lpwstr>
  </property>
  <property fmtid="{D5CDD505-2E9C-101B-9397-08002B2CF9AE}" pid="14" name="x1ye=108">
    <vt:lpwstr>xlgb3Xoc/ndJNgvsme9fvzhK8AkFIAeAG1HkH5gHHQzjWD3GHMdVlO2JLG3jK6ISsungXenY0vtLjEn7PMCacyxCcYd58jk/qhxjPVlST1fit1GAwLOA0c2husYc10Rhwu4jK868ttZJXKa6z/bMruLVQoKUrDUskKGrlUOvoVaQNJF76PhDxe4ozhBYPgUn29r8pr+cO7Lr+hebDRWCUwnohW5rLhu756DNC1lSYgJ3PZIAabDngWEeXbBm4NQ</vt:lpwstr>
  </property>
  <property fmtid="{D5CDD505-2E9C-101B-9397-08002B2CF9AE}" pid="15" name="x1ye=109">
    <vt:lpwstr>0mj+HSxqldP7CCIXS9vSkOVCRK9tl0zY0AiAYMDOFHhj5ghHOWypdSfwa+4e7/djn/MUnzS3W1IPCWThNgcsdTcNpgVcH8WI1CAiGxnxuTavlqx1x6CG5vEdiK1nrAfo8yRIoKNHSCfHBNsJTyxDnWg6poiGsqQ1gyjhgy99mO6L3nRUKHL0iJn/uwvXuTP8OgB92kxGXtQ+ijKWe9ACaYg+Ya1kGHf1jWPkrh+DWs3pAY0WvBob0sCzEOIYkQ5</vt:lpwstr>
  </property>
  <property fmtid="{D5CDD505-2E9C-101B-9397-08002B2CF9AE}" pid="16" name="x1ye=11">
    <vt:lpwstr>lyJZe9K4pOPXpkT+rAA3ofNcl/Nfni7ey0ZShHGyMdhl2KGH7bMhjxRmKaErrDQG1khfBpvBszGkVVJizmXBnCRr/agBaHoUdd5m1pZerTQP7yqrRV1r7lZHWBfp6+ojNjx5wCky2nwxYAO4aXzx5QV+Ef3xYS+JGofeleJy11T6jf8LYzXfOGsowhYbhgxH5AUFeR7nOpxOfcRdoTNe9u1QbnmersepHPWguA5kz7fHy6oRXXx+3B8Ph8WSX6L</vt:lpwstr>
  </property>
  <property fmtid="{D5CDD505-2E9C-101B-9397-08002B2CF9AE}" pid="17" name="x1ye=110">
    <vt:lpwstr>UllIISGRoMWF26OTgBfJfvflWiNKHQ+GjhP2WUDWNZsD/NWv1BXp0ZNWBiFkulcziYUr89DiCmwBJfLNABV//6FughKwFW5THQnfKhE/DuUUKfKAa2SvJLPnsN83NhMPx7Au0nUE1Ui5l7i/RYUwG72y8VqripyehJ1dydUycYPAGbx63wqNc58GLZCgtK538DLpoNKsF/sxLtg5Yac42JydDE9n//A4pmZ8VMbQAA</vt:lpwstr>
  </property>
  <property fmtid="{D5CDD505-2E9C-101B-9397-08002B2CF9AE}" pid="18" name="x1ye=12">
    <vt:lpwstr>Io6yjk2xHAwFPAM+kt2QADqHmXdrrV16yw2XqDMypXw7vlvD+CKRVLsR+m3QdWvkPkD2mizm46jgZeqPHJCt8xtn9mgQbnF2P8s6mrGsRtGbsnD5rqPNiD/CfvE7Y8N0seGhwWI76NMERzzsPHD3SNJvDt1yXIJfl0tyd8N/O34D11WZSSxNZ7Unxzo/+LWM7zPRN4pRAEbiu0KHooHOvGXAnBJKORiUSYk08w9kqnr5FJ/DxsOq1CdtEDtNEjr</vt:lpwstr>
  </property>
  <property fmtid="{D5CDD505-2E9C-101B-9397-08002B2CF9AE}" pid="19" name="x1ye=13">
    <vt:lpwstr>DSz90FP98csehxTyToqC2mRTzIrq2VRMdFM9pY0tltxZCif1ooQ4MtRAkPOVfqoBT3H323HcCYMfDY2fhbdtlyb3EHd6yHIw1hhlNo3oCn/1ntZ+LWCVTV7iRJ8uP1ebse0Tw/Ejv37lqdQ/L8F0snkJRymI++Ni/MXluinPJp/r9oPYNG1xRaoXDL7p1nd8e+GCrtuQfQAv0qmCp0RsbfCBxg6IjY1IvDgOH2bc1mdlm7oGcm8+8L4VSZqp8hX</vt:lpwstr>
  </property>
  <property fmtid="{D5CDD505-2E9C-101B-9397-08002B2CF9AE}" pid="20" name="x1ye=14">
    <vt:lpwstr>Zz3N0y9x4kAP7HliP/K01BSs+aKC8h1aWgbA52YYTC0zox0rxd4zKo+NgJndEgxEbGcklWyy6ATRMQk4G33fuseFGDVhX+ZhOzGPnpRzAT+nFPKvVFxWpXG585sIg3Km2qjlnjqCk85LOUu5hlP4tiaoUDVTk+xjj6+AZreJbpAoH1TRkzNFXM7qySf2nUudfDS/kEN6prSsrQsGTfs3Wnsqd8PCbxC3MiKlLBsy607i4Ztzyc2ELI6SJHUic3T</vt:lpwstr>
  </property>
  <property fmtid="{D5CDD505-2E9C-101B-9397-08002B2CF9AE}" pid="21" name="x1ye=15">
    <vt:lpwstr>VPqTuaxEj+MckPkb4ug+Db4HGiD8nPKoXQPmxNUukKaGJazDEtsyNoqqvt0aQXrKCZhTUWmKJTtKqLLgCq/ckNzaKIqus4V12eekAmmWk4fbLpq1XKl2naEyzE48LlR3y3nd3jcOwaNoAKRom0lmTL65ontBS6k2DB8DLXN0vXu0TLjlm5KRxhVRjuxjgmQnEBzQBq/XbN911piTh3gXsbCQon38SpcRiE/IqWQvDLAf3FxJYFMDvmbUQ8rIqj9</vt:lpwstr>
  </property>
  <property fmtid="{D5CDD505-2E9C-101B-9397-08002B2CF9AE}" pid="22" name="x1ye=16">
    <vt:lpwstr>0vAVfISJ1Dwuia4fsAlzaoU1nvVwoT0zyBqvsEVSB3yRYXl6UbmFWJF1yr74Zai/CLiIY/MuDlBX0BUcoYcqkCHykhpJtHj9JVKe+v0kYh+R5mO5bXddw8/nU6oNhdXTgtRRltWOwRwzoByun1n5694r+ZmJcql98gWMu0hfIIGWH7URtEQVxrfCy6P75TWh0QqPI/N46DN7rB8yHSxSpkcnacmHglmDiHdf4L6P9MxlVEDfL8Q1daTrQRw766o</vt:lpwstr>
  </property>
  <property fmtid="{D5CDD505-2E9C-101B-9397-08002B2CF9AE}" pid="23" name="x1ye=17">
    <vt:lpwstr>g5GV/L/pHzB47HTvC0QJje+SR+01zZU50E7W1JlgoGZJh3K70qL/DpJBieCXanDyoDzTL5UMZ/Mo/bntAdPjkD5iZ2xNoUGCeDJHjW9aHiViQnoSAClvfdtHzJpZLD+oyzb6j0ZMgp+BwxRqd7IlZpRxdEtuwV3XyPQ4v0ZoPis5R0ge3e90Sv4S15GrUxN5H//lBCOqVyPRYCsjyGto9PppnYz7xoygOrplvXr3JQdDxTsJLrFVYBDMewuUSfZ</vt:lpwstr>
  </property>
  <property fmtid="{D5CDD505-2E9C-101B-9397-08002B2CF9AE}" pid="24" name="x1ye=18">
    <vt:lpwstr>Xvob8ltfAvNgvrKZHURAYlgG0W2XpmjhsOd53Q5bewXaLDYcdtQTqp8/g/zWHaQ/vtTDHK40v4lTKWbLA3jWtdD+Ah+raauwp443N030tilm2kxqArA3NIrEF7MYDLvhL2LYx23zo4UHRgJhvD/8n9eOCR+tvsgBJXQFnhyJlVDjyP1DqQNVFwdaDhhbygcSZWN4LleVsx6r2tLdm+74Evd8lOI0FKb+2r6QUy3WmEhCxy/LU+8sMfQW7BIqPD+</vt:lpwstr>
  </property>
  <property fmtid="{D5CDD505-2E9C-101B-9397-08002B2CF9AE}" pid="25" name="x1ye=19">
    <vt:lpwstr>QczcOugmVIFxeThh3JMCDo9H51F7odVl31mnPUgscYFiVqSg7hzN4lq8WjRZQ1R7VLG03XwUaQ73EurC7P7NJtnSIEZgBVJNPTSD09MJKqqrygfkbY0p6UV/Rpks1T6lya7OplRxUW+2jUxbgUZvgopyr5y77TF7zFIehbkDsExK9q+H1DB5RLvICiPImb/kbZtaQ1zWk0KO2ckDKzZMQL49sqvbQEmYsFqO54eF3vHrenGCuA9XDHFySJl41JW</vt:lpwstr>
  </property>
  <property fmtid="{D5CDD505-2E9C-101B-9397-08002B2CF9AE}" pid="26" name="x1ye=2">
    <vt:lpwstr>xGG2hzDdY3AisdtqGb01Qxy6ccrWzFUP+CmnHJUKBjhww0Pt2UVk22NmpnCYBDQeT1qRNvJQADt4u0lhXCRwU6cpExLR0OPMpOd/ByyfEhV4pH9CG2WGvrB6CE4Tzxh7aaLiYrY9A22DU+e/8L7pmtOuIswvpcggpDSvbDmY1d8wuKQmcUrwBg9q2Pz0NL/VTF5PoLnReI9T1IoyMb4SPma61TOQOV1xeyQatay0zdQ1TMfTNm3LW/kgloH7d3p</vt:lpwstr>
  </property>
  <property fmtid="{D5CDD505-2E9C-101B-9397-08002B2CF9AE}" pid="27" name="x1ye=20">
    <vt:lpwstr>23+9hAYpRVsWqjZlzEysWKaJoAc1DKXJvAawDIR26gmWz6Kx6NYRBYmPLJVzquYSNaverOED2GHQyXrPyNSEi/L8KVcwS9wT7wjeonhXbqWjPfrbwq6XUgKOzILJfZ0AP71T0MLnJApfsWpE2Vdyr6eLLFMg0zfPvRhEUdqW+eV31GMyKrQGe2QDgN1ahEhW2fLDQuBahNO/xdAf2AzhEguC+cdj0BR5e2/S0e4Rw858Nwqd/9aPOIIp5ZiYHwj</vt:lpwstr>
  </property>
  <property fmtid="{D5CDD505-2E9C-101B-9397-08002B2CF9AE}" pid="28" name="x1ye=21">
    <vt:lpwstr>DEKVgjF9+WSsidFFoXSUwhtYfWgBjEW97Sks9nKPtCXVNNOba78BuPK3vbUuUbRmcXypzXerC/XK70SU5RTMhcdwx8JEbL/XsJvfLrvxRT7Y+ckgkEG0Q1SR5ayU1YFDzOgyHUacc3WTBXbTt/tATsrWYuXTx5s9fz33WjH1aVU6G9RneZYHf6LMmdY5nGZMqeGzUn2z5WkAA8B/AkEFl0gSjzT7Uh5gqGvUMg8cZmSkMK4JB6evsSbY5rSyWtf</vt:lpwstr>
  </property>
  <property fmtid="{D5CDD505-2E9C-101B-9397-08002B2CF9AE}" pid="29" name="x1ye=22">
    <vt:lpwstr>trbYzUnFc9pAGu6E85LLj9eLtAGAqKPSzZQFvkYnnGNOYWwIvQ6YjNx0ywXp6HFTteRte663q7L57KZ/hGUzVt+N5n+/5+gdPJT7p8UsJUBH3TyAcddTkMDGf9pd/Lf900CShBHEf+jZQ8VV6sfWvf8rTI5kiZf11+5j9w4CbJeQdclbWr/A3ZCaOz4mMWseoqd1TOm4l2yc/qkjBmejJrmnoMx40ZciRvVHRk5OvCad/zaaUnRDbptmb4SqcWM</vt:lpwstr>
  </property>
  <property fmtid="{D5CDD505-2E9C-101B-9397-08002B2CF9AE}" pid="30" name="x1ye=23">
    <vt:lpwstr>Jvp9oOLqFniBjNZASR4fPkfxqG+PZHDs6FaqjSfQqHCRXYBvCzfy4DVdPs9esXqVLcJdWqR43gJt1Bm7phcMTUIogusF0AuBFi5ko78sUbRsV1fkHwsSp4XmHONU/7iq1O/GMb2Pn2WPfJExPtIMDBJ2eov4ULCcTowKBZj1UcuNy9s5C/zLEv0/VEiuz9Y7mBzhnFDvFubCBYRmfTtB5mET4zrmDFplkM6UTOjIflFszm0f7qPVAnT4uj5iT/A</vt:lpwstr>
  </property>
  <property fmtid="{D5CDD505-2E9C-101B-9397-08002B2CF9AE}" pid="31" name="x1ye=24">
    <vt:lpwstr>eDmuM/Gw4NNbtlQZuyGxo948FQCaMR0E+uiZa9rwfdkK2g2AdzYdGhHH54fYHsMnwg1xvus/IUAOkgruHE6vK/Ad7363f01lDJ0Fqk+sqg5xVbTAPpIGcS0UUvqofLxHtYVX8KK9+PCZtZ5zIlDBFrOwjq+VdROp/opw5oG6RVlqOplIghmjnyrHLk6FBJZMJJDqSQHbNODTeVS8hUKMUX22gSk+OPxklvU7RCbO3lv+HhfqumwACXA6qV5jpd/</vt:lpwstr>
  </property>
  <property fmtid="{D5CDD505-2E9C-101B-9397-08002B2CF9AE}" pid="32" name="x1ye=25">
    <vt:lpwstr>bRYVBbVaAO/PpM4awJrZCtc3DYq0CeevtAv6KZ6p7ZtDqPIvNvWU7IhM9BtCoIZDofu7r+ZtVn2/lZWv2jnsUIgwzi0PYDdaHdGkeoTpzj4iag7jKMng/oXKqDXQBxhNZDkLdjQ56Ul5njZ9P2xUbx2IjwR/ycLJfpQ/uqXnBLAJAnRGF9pKNSZKKRDJCkWW567enawwXKvhW/uucjgI12SghKrWO38mBl7vTAodrGCX+NSaAeOk5JaQb8ZX5cx</vt:lpwstr>
  </property>
  <property fmtid="{D5CDD505-2E9C-101B-9397-08002B2CF9AE}" pid="33" name="x1ye=26">
    <vt:lpwstr>JYB1oTYdq9kotf94AbqL/ECpy1zBkYd9LXYgs/1oxhwMlAo+t5NN0Rf0aAX7bEJ36Y0WwIOzFSRP+CzO1IuPsY+tH0lKBU+OSTR+0Apkk9GLqG7EE89/LkaNvdEW2r7yZC7e5TnEBJiV72FDUYCwMy52mlh40yOWHqJrJIX6PdR93cbFZV2SsMdC1nTI5AjTMHE/JRYU7HPxpf8KLpBlvLbFat8Kg/VbnIICBJQ6wUJp+h6x+BUAO9HC4AlIdyy</vt:lpwstr>
  </property>
  <property fmtid="{D5CDD505-2E9C-101B-9397-08002B2CF9AE}" pid="34" name="x1ye=27">
    <vt:lpwstr>+Utp7Cem3L2FVLnsrs90pGxF3GQhg5BtIK2KuYuhNLQLEvMPFDSPq+fqmdDzn7D6tGXYMix8ClXWknlEQ/a0RjUQ46337QUk/qh4Xgg+CaWhfyz06tRmKr6I3LN4D7C5qiDy1M4oj7qx1A9vxQOM6iUKiqSUIa6k4SSDVgqQLA0wQZyypHsHlRPt/9R8zmIIElKdzhbNRCxCwTfaDginjyAsxf1b19PFH64H7cIaGlQC/LT53D+xSYZe4ADaiKx</vt:lpwstr>
  </property>
  <property fmtid="{D5CDD505-2E9C-101B-9397-08002B2CF9AE}" pid="35" name="x1ye=28">
    <vt:lpwstr>ZJO4r5nUvvHwOiQbehWhCVkWU4Z+EBiaGVcUSVZKfSZxE/buwBZ+AbRPvLvN9ZGNRTSzhVI9URFRRpyBU2golNeKBzZq8MFt0aCqPCg9jWOBNs73NAtIKH4mJlFAnp6CeowvqJUI6+VzYybjS3E2t/0ob6QZBKYn3osQPVTInmok3ztuzY3RBNT5LkSyCL0plQ4YMgwOYrFoVZ1GCv3hWUzRzt/YBLwM1MtYspAvDvHKjcOhRC+/Q3dY26ieRd0</vt:lpwstr>
  </property>
  <property fmtid="{D5CDD505-2E9C-101B-9397-08002B2CF9AE}" pid="36" name="x1ye=29">
    <vt:lpwstr>78piNNct//V7+4HBeVX7ovPZyTIj6heqxiKKS50mKDtO1w/EkuQ9HhooGqcj8qKDBe99YZroEbKGM1YeGC2/2mgFxOMBXffxkn6GGJj/5YplGTxHzm1R3AJqbKmII91Ti5dJQaZxG2aS7lV2V9C4B4bu/VndPfsObvFSop5xIh780eZH2H8RJ1G5ysDNXcgCKtm1emMgAjpYW9vD49aOyqqpxp6qZ9zEWoks4viw57IaKJM27DioV4vd5Yvuf5T</vt:lpwstr>
  </property>
  <property fmtid="{D5CDD505-2E9C-101B-9397-08002B2CF9AE}" pid="37" name="x1ye=3">
    <vt:lpwstr>IBdbLUu6rI/acdyH84QW7i6nun323yT9JGCmVfZrDU0/yAt6X3VteKc34z21IXWm6H+mMICGu+pkGsBLUeil+JYybIsqSi4eVpiSZr61uzvnvLkHhuSYSzifuJxVKhCKWZLAe5SPO6bJZlk62XApMijLMD4nPiuG4Ib6RjzkumFd9xAjv0H6WCg3Y1opLozTeIDjsS9p23xOECPOSw2hNlsXA4UNECiTdaiU3vpzD0SVydMD1DIlYkpizbf6PnZ</vt:lpwstr>
  </property>
  <property fmtid="{D5CDD505-2E9C-101B-9397-08002B2CF9AE}" pid="38" name="x1ye=30">
    <vt:lpwstr>Rxv47hRAySadd1pVY6Xuqsny38Q45ahEAhPzuV4gpvb/oV+WDv7vp8ly+D3oxlANku8TyXnZEJUFfZFb0+hawXir1GmJQCYyYcww7aQ1mcP2j5TVYNO9viGL3pTfjJohB9sZx8Q2pa5O1p7T4rjPBMEPZfYm90K93zNsPHicUTTEwRGOz8qNF/AZ+vwYth9nYJouCLPtC+wJ09SFnBaNt/VxRXiJc6lYmh8sXT6DYVzL3Id7kPiGMqOqTC9tGtW</vt:lpwstr>
  </property>
  <property fmtid="{D5CDD505-2E9C-101B-9397-08002B2CF9AE}" pid="39" name="x1ye=31">
    <vt:lpwstr>gyCCtyUxlH5HcoNyE07tDs8KxIsi0nwzQdK6UsN+Y2EzX4hZibHs4+SMxenaoWiLqt10HNwchUOAHt4olyBw4ml3v92IRNNi5Ds9Q5sezDeVrebau49jmz+fsihPeZd2QzEq5gaJYDG2jKJI+Ftp5YABDVYKc1vmNxXcrsQe7yjlBaZXMSBAEQ6GKoCmGrBX/FB6iWyqiUWAMHvmBZQWPNI4z99H8DGi5ko7bRWBI45F5bBa/LCN0AzEhL1F4gj</vt:lpwstr>
  </property>
  <property fmtid="{D5CDD505-2E9C-101B-9397-08002B2CF9AE}" pid="40" name="x1ye=32">
    <vt:lpwstr>TCg1EdybSZi1FUs8QtA4SekvY8bMgma0AQzrmXLHU0vhrpEG/OIAna33eMSHVO+hPj2UWPyWQLsduv0EctiaBSmhePhxNlblbgiM4x9KT0twoacLi+6yf1MHGKE3EkOj5b+i25cfCbr3Zln6TXsY7SRQo7jYnQ1wGE5fHcjotB8he6npTL/oAjKdTYLgZNT6oA8OSMRoF6eixIFlRh0kKZnrre1fQzW7zDew0++uZ/GIuoIzNp/OM0h6nPqyZUV</vt:lpwstr>
  </property>
  <property fmtid="{D5CDD505-2E9C-101B-9397-08002B2CF9AE}" pid="41" name="x1ye=33">
    <vt:lpwstr>g7tsoR1H1l4zmhXTNc5gsZHeIrsEWP7NrOAqkv7j8Bap0v/vg6stAUFM5zdNorLkp7JUsS0wHRJ/wahHXLr8RvNrQ8Lu8ZTNjicqzcl35pPJBone5Mmi2E/NiyoDqOvTXPCxlvwcKawRQaOyYUf/xKpCuJ+47tYfy54X3e4vIjn3IeSNz7d6wvlb/vEQdYp7isQfUKhaZyYi/huyQD/QEEcqzpXD4yvVxvFnkDWo2BIiaf/m1fotz6uXbbGyeBs</vt:lpwstr>
  </property>
  <property fmtid="{D5CDD505-2E9C-101B-9397-08002B2CF9AE}" pid="42" name="x1ye=34">
    <vt:lpwstr>CSA29xbF2WTqssGk40dJmW53Q5Wpdy1y/cs5xcK0OaQSFRJcLK53RwzD1vKNPhr8NWRsWKt2dLrIYewyK1hpRqHHT49RLDSiUtP5ziF02bAuPma2MH6X1qm/YZGod28VVr01o2I6bHrOmZVV66tfAU8h5MUrEngMYcyOHaZ553PxVjd+nfsluTrmUia+YNRSnsh9kSSTIZHnCafUJFvuJ19CM1aZJLK4X7QjlPhLBH9nGl4kr5b85uSXO7QwWq7</vt:lpwstr>
  </property>
  <property fmtid="{D5CDD505-2E9C-101B-9397-08002B2CF9AE}" pid="43" name="x1ye=35">
    <vt:lpwstr>7DHZ5sFscgw0ersECRNoCq8TmgqhcdhT1mYs/YNqBwsoNdbf/hE/DovB9YOHBVwU7dULDtSALE0sfcGUH+f0secaOde7yMyGMF/s6pwe9tfWNhmP8Z9gTQx+Rap1xnt9IkK89GpWu3TOkDgx/XIpXIsMeT9YvIkgt+60CsBCxEPI6cySj6QkoG+MvGyeLzyTYfy9wIDqpx9Svi4ZpVJhpfPFpfmF7dbBbMZYOeGRlBkxt1Noh8jESwdIwvYYLPV</vt:lpwstr>
  </property>
  <property fmtid="{D5CDD505-2E9C-101B-9397-08002B2CF9AE}" pid="44" name="x1ye=36">
    <vt:lpwstr>Ka2Ls/eFhSOfoI+JOeS3Ur2AHksKpb3zbvia6hhXp+zM/sSGAfgOMrSOs1r2mp4HAMK2pf/AnGPJXygYN3vUvGlmsqCPVXJ2TMS4JjKqFEESjQuBn5jBKnC/1LjMMN1MpS7ZaYxom8/v15SHxlR3lc/kZWuZzLIu617fto+lB6RVSaHY3jalaQPl/luBbvxNbjswObYvrNgh3SSju/WQJY/Jo/j8ZphabR8IM4YmHrKPdgpu0qjd1l+VvOe5WH+</vt:lpwstr>
  </property>
  <property fmtid="{D5CDD505-2E9C-101B-9397-08002B2CF9AE}" pid="45" name="x1ye=37">
    <vt:lpwstr>sz13IdsTUZp5D3qifNPMZeVvEzsLCkOir+qdC7HdtFVwpTQW4QN91W991oiM620qTQqTyUteuGs0BRv4+coMdQgCnB8AzaUqwHwLWW3b3e3iEwLn+bgdMdXU13x6JF8IYRpMJ96YF42PB8A5qyvzX8ue3YXJ5/PGx+PLZAFPAQDOZCsexpTB7/v4Xavt0usoH7yYfLSW3ofbz8qNCZ1KqXyqvd6p6Ek+TsUnR7pkMeA03UwA6dLhVVIgpzi2gbe</vt:lpwstr>
  </property>
  <property fmtid="{D5CDD505-2E9C-101B-9397-08002B2CF9AE}" pid="46" name="x1ye=38">
    <vt:lpwstr>OUFkTIAWGP6AMkT8MEnC+bLTxqz4imMHiATDZBwBFhpseMITnYHT8TMsP3wL1Pia40Qiylnp7nabCmz0GOqYECmw8GkwJY6Srjzu0pu00F5hjACgU3L7RH0fgUEnvlkh24M5rPbji3xPJbmodF9La0AUlseFe1PLFzfJ61IxcOkr9DiJhUEgd+aG5hW+pdiYJNIxN0vopNYIZ9SjXkgYbZJGjEA58kPFD22UFp5P/JnzB2B6xRSleK+Dd+jKTX4</vt:lpwstr>
  </property>
  <property fmtid="{D5CDD505-2E9C-101B-9397-08002B2CF9AE}" pid="47" name="x1ye=39">
    <vt:lpwstr>cuGTBZUdntB+wfw6bZIeTKZnuWRueCN93CJeeNrJiLF4PHYCSX82x67vBtYF2XvnNb2wQ9f1+PnN6i71BkYPLXlltSXffWrtJsN68ioK8/02+KH/EmHffKkgVjRixbw8kusQAwu9eelZvQR512KjQb0IMLEWgVTrSPbh8LEhsq9rK7xFzN7ujLNdgKyqCKzysQD+yw6RD43MwaxnJYj3baZY1YAjp6l1eWScIioy5vkzZAXgyYIQMY2P04NGC2u</vt:lpwstr>
  </property>
  <property fmtid="{D5CDD505-2E9C-101B-9397-08002B2CF9AE}" pid="48" name="x1ye=4">
    <vt:lpwstr>1VlJyT7oLZ7oxki+FD22fPtatITYR1Km79R5+LIPBUZBORoYBysFTvABW09VVUdDrD6JvhLzdsopj93S59HHozmy7Ih9q5p6tUSnR8cwM8WeVWcCbYWzLL7PSggnJP9mnxeTQS1JLaxOf2D1iz0CXuQK1v0Nwyjb66LcBlEvP6XeRdhYyRgw99BipISHAhbuLP8nYijiGYGMb8h0N31bJMxdA89CYG7U9d/TjX5xXEXZVLooGUYArIChJZ8A/EA</vt:lpwstr>
  </property>
  <property fmtid="{D5CDD505-2E9C-101B-9397-08002B2CF9AE}" pid="49" name="x1ye=40">
    <vt:lpwstr>x/aRdlw1xYJjK6zmQ9jrMKItAnuz8rrX3MyO0K6sEcCwL23fCrcSTzFyH+hQCUiQV7+aYSxynGsNM4IY9GUXRsXfXh7SRS4VIo/0fgK04JGNVpQ9D144EBvUYvnejt81BZFtxa6ygrISFdFCt6yk1YpbHeVnXry88OSBWPTO4WwR1XdNBOzK5KkwUbG7fWEqpQ78+XEkU6nyNKej7tkPbp/Tk7UT4cvm22E1cMl+6nX9kvx3YasGThRbmvMWzHy</vt:lpwstr>
  </property>
  <property fmtid="{D5CDD505-2E9C-101B-9397-08002B2CF9AE}" pid="50" name="x1ye=41">
    <vt:lpwstr>l8uggvkK7qAfepQVVOr/VxqsnydsWMgTsz4GwE+bWQk/IjtEtAIxB3F9ANwcUU38DJH/k/JGUC+KSr3U61ex5FV0m4c0DueOVg3spV+lzBP5130lNycOHZ9OKiU1RNF7Zy1j9QmNA1uiUQSPI9ukeoaRhAWcM9GiGkATl8T/xKjDgXFO5lUQL2oxZu3v7dxC+O1JY9Iu/+UtIHMvO610ooEl8BGlgGwC+Cuf0hnax9OEmbDCpPj9iHA+mPsuBAe</vt:lpwstr>
  </property>
  <property fmtid="{D5CDD505-2E9C-101B-9397-08002B2CF9AE}" pid="51" name="x1ye=42">
    <vt:lpwstr>sj4vHJOmzbAr7Jx01ZCUId//UKdBADd9STX9WEEvU91dBIscqo0jJx1p7fmBVV0CyaJScrGM+8KEz94aETWGfWWPqRUEe+ls7vhuQKaupz34/MJkrATTygM3tWe36qCDC0G0E4OPYCY2Z+hkx4NfFwXx6/WOVL8LQ3dPe1YjML3kjDY84QLpHN8PPmgXcbv474htdHCmtUMrL9Fm/Z1hqkFI0lLSdkq23oVzjNj0v7mBQN1dZ+lI8iMd+ps01bk</vt:lpwstr>
  </property>
  <property fmtid="{D5CDD505-2E9C-101B-9397-08002B2CF9AE}" pid="52" name="x1ye=43">
    <vt:lpwstr>+GbSwn3jA2yF91lHXJ+x3sM/O9W7EZjIO4a6aP6zF/554yqsBL5YhtkhwyRWciblePSqgjRImwng0ogNjileGRZjNLcYkd3RYy4RNQrd4DtwOkaARXXJManB6oL9eYaDAu6ByzFl/HF7lBFd9KO0vRzPshfxS2qa/ypVruNkRsvJfWe5i97zFaUK3FdiVa+lLNyycxiJlyCs6jocmGy1zyw7+D9XSbSlqXgIUjs0OyB6EknT81Ja8HASMtITTOI</vt:lpwstr>
  </property>
  <property fmtid="{D5CDD505-2E9C-101B-9397-08002B2CF9AE}" pid="53" name="x1ye=44">
    <vt:lpwstr>Jpt8aesIkR7rKLNMG92TDWiVsJZuII+ISZ0L4Nmpu0o92hAficdfhVAf77IaHhLJAucHfH+TDiGEgDRCWEdoKBwu7I27ediyYGYKfedufKNtFH76MGZqLOm1OLLxCHNdLeFqf1decTfu8k76G9s7TQI9vQMJFwXh4rqSuCTezQ371J5LDdpCfoxz9JMDkvuZeawiWbflApnNQwr/Wju5kD8uqbxsswdBpcmQ2KSaAeFmMSBsufYdlPiFZ7FTTWw</vt:lpwstr>
  </property>
  <property fmtid="{D5CDD505-2E9C-101B-9397-08002B2CF9AE}" pid="54" name="x1ye=45">
    <vt:lpwstr>IxCX3fs7UCi8xwN0FRr9XlR2EaDCgyHp7dJQ5F5vhdYh7l2jFFQkWoh2DvZAN2cP8st/frOB5CwtF0wVMPBCmg+63DbOhkuBw4ZBghPAgS4Wx8L2KpYocdi6Bex+UkTk/RPS4YinBhBU4AajgL+rDDe9RRa5x6e0zVRgjAp5Q52zykXKyA7Z8ykvFBShq9hIolnj9XSsAInEu4ee3ILeKvcbDoeQ+nUYEA4LPwqGSGsDZG6bnlsZzEcSV+vOJ93</vt:lpwstr>
  </property>
  <property fmtid="{D5CDD505-2E9C-101B-9397-08002B2CF9AE}" pid="55" name="x1ye=46">
    <vt:lpwstr>wJ/ObgFX+3GTlJQtPwmdqhoUOkAt0tjIV/JB8+XCZLkUkm90lu6R+ugbDADXoPinXLiUTM0cypC3b7sIvrQIQLeL0OfQPs7Z7VySASuulWP90lxgJilLKZ4Bu8LMJ1h8oPmHFEcPKk/jsXva331nqHhpNqX7mb+4d5dvfWq+Eyss49I1zxRW51InC8l4gLq8UUhbk/vkCSxgk2ieODhbJSglgTj4UXD+ly9DCWpXTrU4h8cz000drmxtBj9s8jC</vt:lpwstr>
  </property>
  <property fmtid="{D5CDD505-2E9C-101B-9397-08002B2CF9AE}" pid="56" name="x1ye=47">
    <vt:lpwstr>SETM45bbp6MwW4vTM0jE5i0IFhI6rbObZ9iMhrhzZeobYXPAXutMaMhSFqWvkS+t3lE9qZ9sHNia3BPY+GZV1UQrSO1BQ1vB+NhTGgkJZ88FSqAlwfbzQXBHF+YC0xzgx8JKGpB2Ule9jYENilS74CdAkcNrYe2f5jappiv07naBDCdJ39NPgVH0A1Rd/acakCcTN/cXQmGJjUSNRCpWceFvMI6wGfIjwsinzrVkcsTo1TdPUFP7PS33sEE0UF3</vt:lpwstr>
  </property>
  <property fmtid="{D5CDD505-2E9C-101B-9397-08002B2CF9AE}" pid="57" name="x1ye=48">
    <vt:lpwstr>mVGkVfpziALrgfeXF19RorEPjZvhD4BDYWRXP+f0z+e0yel6KFJXTpwZqQhn0eNBXiwdlFBNOaANs7lPrS7L607xV9IPM4Qocjx51YOMT+ZVYIjVznB2w0x2gqHP5+0bqWhP0dDM2PgD7A8iZzMzCWy/nj78+NoBG/peVMxvaGfL1LjYC5jdH0AHSs7GxMEiqTTD6ZtG12QtkORPG0bxrB1O4Anu8NmlfVkj4AM0A5ecbe0k+TLLQllbI2XPnI4</vt:lpwstr>
  </property>
  <property fmtid="{D5CDD505-2E9C-101B-9397-08002B2CF9AE}" pid="58" name="x1ye=49">
    <vt:lpwstr>qIRMtDf7hFLYym9AkjXeew0Pk0EN/q2WYz+Dj+EFjUQjKy+11dVvouwchnrLvxYeWnWclW+L6WeqFc+KtyqqGVlDx0ZWGftbKEE1jg9IEh4sZppnHdG10YNf6r3v9yvsBrW+cu1kCpkXmw0YnWYshTcRePz9tkXnacMp8K9fBhk8AUbUOu/1jOXyEAHxtPyXrybsodPXzxt9cN5/oytueV7tctk3nK5w8vqlktSbQ6uMh7ICNN/kjHgVQbXV8UL</vt:lpwstr>
  </property>
  <property fmtid="{D5CDD505-2E9C-101B-9397-08002B2CF9AE}" pid="59" name="x1ye=5">
    <vt:lpwstr>Wtbj89GVgbfSUooC3nyYDQNbqa5x4S816ih5kDJ6y7NLMWjk4/lxSowJygP7Ai4SaGtnr8RI24G9NRz/+0htLW1iX57KrUzRtUTcSdSuGmGqppMDoG7WHPKYuEidoFtK6DylzylJAfjWOD053U1DS2UAEJ68dz37qNY7ohbh53ImWXy+xWaDVwp2UCs+SmH8C6foOb2eHnZJV+NpPSIsWd4gEH+RD9PMJryzdRoNLzFu80qHECP1JZVqZMP6kU7</vt:lpwstr>
  </property>
  <property fmtid="{D5CDD505-2E9C-101B-9397-08002B2CF9AE}" pid="60" name="x1ye=50">
    <vt:lpwstr>7YqKH+N/jV0p3P0b0GlCdnvwybf0GXuDyKh6locSXfukQOHRT7I0gbtxxmxg8CB+p2k7n9Q9M8e4otAHD6WUfM7Qzg3eZx1vgYFi0mfMmvMBf0g2fBRe8RJFGGO/eee9nALMSrJcEd5ajc/spCQGSs1X58/Xa8gRCZGWgkYzv1YApQ79qON+ktoROvW5xU+BLHMjIN5RdR0Ud9A01OYirHNoK5froYI8lzXxEKMda71CM+Z70kb7cy7Ad47lTXP</vt:lpwstr>
  </property>
  <property fmtid="{D5CDD505-2E9C-101B-9397-08002B2CF9AE}" pid="61" name="x1ye=51">
    <vt:lpwstr>+PG45ByjZldIZUmvBlMVMQdxY+immpBOjLWUwguuktbu3+/S9K7BkETJspW70YYa6sfNKqxtnK7RrmJ77YVapT8BmR33xkqhaYX4cBGprC5yzqBscpZ+oZopj72IsrNs7zv9sXrLtDm8B3sbP3IyYHht+unslj9km1kEAi4RUoVwtcdNYAYQ+45Y4L4+XlgerugN8vesoivcCyabvy9W/q9R+Z68f9Svg+Okgneuv21cbN8Hx5JSxP7BSwj/Opq</vt:lpwstr>
  </property>
  <property fmtid="{D5CDD505-2E9C-101B-9397-08002B2CF9AE}" pid="62" name="x1ye=52">
    <vt:lpwstr>8O3A4ZMNL5O3VnIj2RemzE+PUMikN685SDFKKeCgbd/eIfe91FKxOPDMSizu7rIf4M3YJL4dTLAPnVy46kzwDVnXF/97BT3lRqEsyfFhlK/sS+8m6DGQKb5CdMm0tK3I1mBfavw5j7ke2KcGPqIGWgX992rZPIozFL0L+nVYpwtu9riit1G1n6J/yh/kUQlORzqynr+XEhfdL+JLLSOhvFWug0d7BXM9Vt1kDIooibrrGS/FBrQS38RaVipHmJQ</vt:lpwstr>
  </property>
  <property fmtid="{D5CDD505-2E9C-101B-9397-08002B2CF9AE}" pid="63" name="x1ye=53">
    <vt:lpwstr>KHVG5+/+9DWPswIah5izTlfl5IrYxdtQju/0bXKla0+JIts6K+6f8qGlAy+ZVRgdhkz77OZ5Zp6dJRrEYR79bqS43Mepudn9fRzM+S8+XbMul5YlawXRKxtVvh00Hsj4VkJlVoH+vhI5CCb7fVqxoRdZJlS36VG+6uwFmL/sCD9nLXh2M6NKCQyQZje+6CJguYMZ/jSM7TbvRd6I/MNG6AAhfLXe4tLi8PHJRDBi5pAeb0TdozQ9Vn5MaQ6zLBl</vt:lpwstr>
  </property>
  <property fmtid="{D5CDD505-2E9C-101B-9397-08002B2CF9AE}" pid="64" name="x1ye=54">
    <vt:lpwstr>FaM9uV4L9+vLQxhvI601/MWlFyPia/bDTC0mr8PBIg8HOK/wWWPgvcfm5Mc1GrvH8um5TOXQMQ3+Ka0VYMeZJvTFpjemw4+kif1QT7DtdtuTcBnz8y0mCED0psHrzAi39qe7oSy7QOEDoR1s9WNQJkodK9M3Dc1wpQvZLH/Adgpv6IzQgSlbLnWvlw5nzHNGfeiavPush9Xg3Pe/kaL+FDemd5gLp/AayHfYRB+bKpqIUL73tluVMjFZoJXrtfY</vt:lpwstr>
  </property>
  <property fmtid="{D5CDD505-2E9C-101B-9397-08002B2CF9AE}" pid="65" name="x1ye=55">
    <vt:lpwstr>ifLsdl4/hMQYhDOJNf9/BooNgy6NeI3awyyIYcEgNeCVRW/m9ZO4Y9de06Gok2xo+/YSf3YQsz4bTTpXZrZsfsRlCHqMTSNNriuzM8dbql8Azw/bOcuaimjCm0ee7AdeNpmSMayGYyqsEzDdmM99nt62IbvlUy1oUHDBq2V/uRsIjLvpQ7NhOOzkzCrXvrWVn98/T1R5rJEHMgBuxMYQqWu90FE4bFa2eyI4bkCv1nqxSpiSQu8qTAHvAUFM/Hg</vt:lpwstr>
  </property>
  <property fmtid="{D5CDD505-2E9C-101B-9397-08002B2CF9AE}" pid="66" name="x1ye=56">
    <vt:lpwstr>kMMAT+ypPijzx7NWGBhd5V4WCiGsMeHArKAbVD+gx967omwuAkK64nv6qTkYRbbBDc3IVnxzs34wxwfZtP0xcNEpNmg3EkKeuNkA6e8wJ5Ea2UnTI/5jQAQ8RO+znb1HDSTDZqwfb5Ddqq7xJd7Bn8ZRGXPAaLWp4Y4OwA1DG6XoW/e/qD99e4JPXec3HFvEFEyTa8M4LknF0u6eCUC+CFt2iOVbDMvEVUisTxVPQanp6dRIYhJ5OIWyaXBLq3Z</vt:lpwstr>
  </property>
  <property fmtid="{D5CDD505-2E9C-101B-9397-08002B2CF9AE}" pid="67" name="x1ye=57">
    <vt:lpwstr>hs+a7FWpTKPrFCJnTigXXE1DdbevD4UO14a9SwvsAg1hH+xiyp/uWrq3X8dXX4Dxw/qYCunMawCpM4RbwGkrOIXj8/iWhDZF/roFf8ef0pLSKD3T5la5Ye/dzhTcVbehCbbYgOLW7bFJrh3FYHySBJGuPix58+o1Ak4FXvamE20Y490ZwwhlFUAUC3xebMPJE8I9TPp/Y6fKUOGBMTKVjc5HHWW0OLTrrgCT1N7pUFd1mBwj67luL9gryr+hODc</vt:lpwstr>
  </property>
  <property fmtid="{D5CDD505-2E9C-101B-9397-08002B2CF9AE}" pid="68" name="x1ye=58">
    <vt:lpwstr>M0GcnJWVrfOXRBNwqwrJLtQvixtfewia48ueb9fX0tSIUwubUIy0U7Y+vvIVPlC7aLFW5OQ46/pBSFUyF6wmqvT1Vtid5HFlAF7oRNaS8c0ZLfUQp9nUVxNayOSYTSwVWE/KN/l7LsFOq3XgJ9czSzpnME2K9IYxHtefmfodXotnl5pVnT+gqhmuWGnUQM40eUVB80obzXpH9mnER/b75afpHMlgqJKg2FAHG4fEOM6/Luj+YzQV+VqLSlfjaol</vt:lpwstr>
  </property>
  <property fmtid="{D5CDD505-2E9C-101B-9397-08002B2CF9AE}" pid="69" name="x1ye=59">
    <vt:lpwstr>VeUrmfUv0gsGNi4l1b24Wg2YV9lW0MtgVJ3WBiZIBZgT7+c4JEc5TuDNE6FiNHj4nzEzYu8mItgacLFNEO+H12IVkS6YV4kKVg7COa5/V9aLyqX/PBJQH/f6jbCEolibIJTIW67aJttxP25wZdpd6sukQ3s2xC67c73vQ+jsgre9x/blArIpfKIQainZsHgBowa/mly3Xw/JUHSIqmm2Ox4SuKEvyOC+Ah0n4INYqznyg8Elj+GbqW7wbadFd74</vt:lpwstr>
  </property>
  <property fmtid="{D5CDD505-2E9C-101B-9397-08002B2CF9AE}" pid="70" name="x1ye=6">
    <vt:lpwstr>KPomxvZY5a/laOxaOWl0/j9I8Q7+I8C2ZSCI7oTNgMJ3FCx7iAMPkwIHOODWdKn/31baRUktY1NBnRlmfyRxVWdGxz0YBXiRoqn1L4zrQrFfPSHO2/FtBdG13qAMfdPfa4dFZm8evfOsI84k4RTCrbguJHBQ2Y4BCJPJ4bhlno8cYAia/oDYljfEeQIaSfV6fv9Zq4BhBqI/2W/mudqxOOXN56p+tOGnx3S3hmv5zyC8399COF3SPl0KJlHEM8a</vt:lpwstr>
  </property>
  <property fmtid="{D5CDD505-2E9C-101B-9397-08002B2CF9AE}" pid="71" name="x1ye=60">
    <vt:lpwstr>VJ40843+sX4RKdtsme1f3z/bC5c7YUx4Mr1+83e/1DX4MIpkCGnXvPT1W6qDbpe6sIS59cBK6UEgKXQJwIwtds6QoN8Ql/UsChBCJqifSjBzUP7aD1DAnAZxTkUH10WgrENT1I8SAifj0kj+2cBne9J5gDA36XylWF+jtkqeVOG+a7mrjg/723KbMcfTjssfDrq381LYlySlKQQyr8+yhhMr9ea9z+j9Tua9YbnFTmqkY1xBdEdjNhjlxUZS4Fy</vt:lpwstr>
  </property>
  <property fmtid="{D5CDD505-2E9C-101B-9397-08002B2CF9AE}" pid="72" name="x1ye=61">
    <vt:lpwstr>LZzHom0srN9aSprFHPROYTIhHosKUpsSg4FZ0fxj5BQXZgVxDCpE8Cmbx/mBCxR1Qecf2J665G+gg6Lz/PjHiYp/xzZrpLYIaESBZfuc7lGbUctSGAyW7QUHaF1bIgpCnQA+WszdiKyOSd73mBH0jmXrKCJ/aJtUFMN7qf8T3SOs+UY5xUSt5CJwEzhmbPGo6eQ7qmXkll0jid/sEo6s1hkSXnX+CVLz0/rvq/pfo/ctnON2bfQvYfQiQ6d+K45</vt:lpwstr>
  </property>
  <property fmtid="{D5CDD505-2E9C-101B-9397-08002B2CF9AE}" pid="73" name="x1ye=62">
    <vt:lpwstr>kA0ExVHTgf5Owe3KMYaaGcTi6z3ka6yP69m+Lrfi3UtDv07nXFdXP5Owg/Xhwx0JyLCSSJ3d8DZwgG51M0zFwqknyA2DuAs/v6dgq4QJEoUIqg9n2qGSxmFGhvLEuuEzJTL1likXVYLRXxEulGSMeeGDs2iNB1tT5H8+6I8pjZB8B7/Y5IUyzVQKoM4QH76YJ40DyQdnrJBkLq+9B7gQQzwVXi3ZWhkCrZj3RCy689XtdPhIYpugWaRq9QR69GO</vt:lpwstr>
  </property>
  <property fmtid="{D5CDD505-2E9C-101B-9397-08002B2CF9AE}" pid="74" name="x1ye=63">
    <vt:lpwstr>HLolxDjBWKAuQSbRn0iVLzUZaK1dAE7hnjE6G3D59DtANVg3q22qI4SIDiy2/lmoRcIvQQgfVrXVi2w+SJWQz44G6/EF3+++PqJVEfEsGY9O9A57EfmmoeXgBFXZtwlGrG+Ci4KCLw0qnEYWBS/PxHM3HeD/LqhBBQYSSI/5AKfwCLY/n6zT+JAAj9Kuvpbwkrjb08v7PNd+g0BSInYCskjCgKgLBhTKh93bu+ZjLxhP4uv65SAjikB9CpDkkDZ</vt:lpwstr>
  </property>
  <property fmtid="{D5CDD505-2E9C-101B-9397-08002B2CF9AE}" pid="75" name="x1ye=64">
    <vt:lpwstr>LyIEEhtz3uKy7pl/gANlqKkhnLbXJsQW30SKEFosn551viuJaLgvxfXqrWb9WceswadCOTkloAW6vc1oiOIMGiFzgydYeIjZsC+KfzFwPC+qXFoVKOsW2F3nQD02Bh77mDYW8HO2myfdeIK01T1jYuEkmK9e7CBDHzUEuoIFGfYLjVpPh1LtQAmPljFUgVt89DAvKSKVVEhc2bzqnTJ4ucgUuZcjAlopubnL+qEHSsE/MWNCuK+RD7YpUXlO92+</vt:lpwstr>
  </property>
  <property fmtid="{D5CDD505-2E9C-101B-9397-08002B2CF9AE}" pid="76" name="x1ye=65">
    <vt:lpwstr>DBon9mOYtPo4lLopgl06grJaa8uk8wYh6f+IQiDsy/fzAYp4KkI45ayS2Kgu+5ajnbjG1x24FMoGI9aABC6HRTnrNFY2v6k01B7UV9K1MWwfhC1KN4ic23rEKhTc39h0wiI8WQOA9VmLUypVLGFNLhXJnTa4FZWDMxpOFoAMb/gxs3YVEoTfppRTfueU7DJAnW3oLlVTgpfjo4pjYmvFZ5WoqErgZ2/dbZ2NQc8XwjXd8cWYcn4W+0EdPwg5PBS</vt:lpwstr>
  </property>
  <property fmtid="{D5CDD505-2E9C-101B-9397-08002B2CF9AE}" pid="77" name="x1ye=66">
    <vt:lpwstr>xRE8ItLp9bRV2GpbLo3DA7nII0dWKwJI0KzeYsuAeFSfLlYdkCdn9Ev7m8D18qXMNnJEhiTTfIgrcp18JBJiaKqijfSiBdZdVia8UN6qW+G2KYK4wT8/dhh3alOnfaLgHPXnPni0txBM4i86S5Ev8ufkYxA2bfAVTTDH3bBQzWpXFrL2d0HiIQ1VP3lKVZRpC/FDQ6P6yEPaQ5b/8qOGttWZUoin4QAW7BC3Bo3CXDObjb1z9u1hGji6q91pyjG</vt:lpwstr>
  </property>
  <property fmtid="{D5CDD505-2E9C-101B-9397-08002B2CF9AE}" pid="78" name="x1ye=67">
    <vt:lpwstr>xqKVifLPBEL/JU9/saVuyOSsD2a99tm1gkRTMBuII+0/Xhn5Q+4qPR2Qp2iW+rzGMcCL/hKV2GStgmL8ZnjJAvnjxNemGeMyw+KlAbqRy0Ag+rBZgZ1eX0p83ffJsj6wVNXWq6lwFn511wLGA2EepCdo89dZbeji0KwDmt6JXFUMUR1J7pSijcV9PKGqpCnzf2tL5IX0KZes4gDrA59yuNFf6Tjvd4OWBJfFtzf0U21hh7tPNywNdnZE/4ShPus</vt:lpwstr>
  </property>
  <property fmtid="{D5CDD505-2E9C-101B-9397-08002B2CF9AE}" pid="79" name="x1ye=68">
    <vt:lpwstr>X9RiOKWtVF1mue26IKz8n33AoYCb6EYcNIATvkJN+an5YR/7cSLKv0tiUuqPLP/Mi0FW4RMdnkvmv4CmMHT8uyNnp+AXqsWOre86PWznKTF9pTWLpZTTIP7CR1yUOSR+n0WsKghCshRzNMaiEaCVg+jdRtdDc/oJa0QW/pPePMDwKentuT8IvbICcImIBU8bQxVVwojReBkYKsWNZyiXOEVUSkEj7QfxUeOkFFOrIfeN0S828BflbXsbGcMDYsB</vt:lpwstr>
  </property>
  <property fmtid="{D5CDD505-2E9C-101B-9397-08002B2CF9AE}" pid="80" name="x1ye=69">
    <vt:lpwstr>PP30OqqLLlGpBy5CJiqdDQmCKRbELrMQRJPohwBqcpb7YYZkeS1vuVbCjxNqkEmKf/8ATjH575nQJUAWRjf06/K/nqne1OkyHarnSs3f0ijJNFR/xKhp52r+0oHCCfWxHBV77+Aq5sugFrPw1Nivv0AsAA7EZejs5QSFVksjf6q9HTdPTfL6SMzUmEzzI4siZtTwUvrj6LFeOi/pjiY06gTkaBYWvBZsoqMokb/z2RzRMGPAwxCVv2TQzbVAJTR</vt:lpwstr>
  </property>
  <property fmtid="{D5CDD505-2E9C-101B-9397-08002B2CF9AE}" pid="81" name="x1ye=7">
    <vt:lpwstr>4H2dkgE0BF0x8SqpDYrRAw1s7uhFODRresy2rVpqGIRVGO07R2f2usBs8C05QtRNAgD7cc1gvbcGQneVEqjLWQTuL2dw/Hmf113oRzfCVTVWDAQKPPT2nn6cofpiPLyEexe+AZ2cV8zN+HmMJAoKKciRr2dg3q11+1Ckc384kYJnwcfLBfO/lBK9piXffPkCcMTIxHJdjcLev18lQ+ots83OGR9/ohBSkQJV3hEcUOILp5qqSkJ+KUZzej73IfZ</vt:lpwstr>
  </property>
  <property fmtid="{D5CDD505-2E9C-101B-9397-08002B2CF9AE}" pid="82" name="x1ye=70">
    <vt:lpwstr>/QXxTTUs29RdMIX/QxlV7F36WxYbUlk92pBC9xO9HRZHCyT31SsZ9TAaT9lKsR4GlE13qdnhOJO9oEiM38ik0NRPYr8vpbz+pw15D5+60YPp6/zjeIfWCLz0O6dB7PdoinicEHzou8e+0K37kgOnPCLC0v4UYISaP2vIWDQJRJXfkAiXTrrOuOG4AejgYfgkVgkJuRdXgPImPas6Dgkl3/CIQXQwchATx2ngdaSvR3O8SiWR8/FXtiB/OgGlyH8</vt:lpwstr>
  </property>
  <property fmtid="{D5CDD505-2E9C-101B-9397-08002B2CF9AE}" pid="83" name="x1ye=71">
    <vt:lpwstr>n8eprimaSP5o5g8z3cZ9CaVdE07bBNSoXDCoxqRf2eAiBfRiK4/6aeSHkqcr3eVfXAxM4fTuCqZ1qkbUVJ5yKk4UUfMvPl47HCLC4Xyy/on9PWp2Gyw1CbOwrsMMxI2Kv0vERwv5xZWyqwCFNKUtZe0UCsTWOEIVYw9vbLFnDmezGAaYIVfcYNufG6nnLFiUtf0iFmRUofh30MpudUYihi0sJ3VKdrnVfZz5Pz0TH7uNWdjFb3sX14kF1wLsw7Q</vt:lpwstr>
  </property>
  <property fmtid="{D5CDD505-2E9C-101B-9397-08002B2CF9AE}" pid="84" name="x1ye=72">
    <vt:lpwstr>PQ22QCd9xGRP/v2r1ysPqN7b7tmkdhHsC7+TrhrO3MbUZse37zYYMavC4MFwodIDYtMzV9HFCCLJTPunS7y+IVpuAwlMGXyC3D6ealRZzu2yA1p4MHTIgUFm2MZTeJ9B1j5to6N50Dvj2fRjllzurKiTgfHSemJgi6AmnSTwF6tfsuh7pn/gJ/LHD/atsJLjqwypkJ2AMFik0YtzkTeoihkVohg4nzkgqbli9+fbjTj9UfQIBctLG0CsRkHwPL7</vt:lpwstr>
  </property>
  <property fmtid="{D5CDD505-2E9C-101B-9397-08002B2CF9AE}" pid="85" name="x1ye=73">
    <vt:lpwstr>E/V0xiPz10BXuUreXA4+cf+UsSHIGGf0GRMsqLokkf+k0luORoRUAC9oluf3le7/Ok0u92+F4I8Hj7K0I4KaqnwtLLRnHnxgqb7JbzOldIJcJtWHGn5vEB4LldDTYpn4TIsHwx6iIwFcjnqHzvUO4yJI9oAYTIYBp8pzSUIyQSRjLyd0R6hB/kAvkOCJCDKo5A5x2h8aHpbEhcaC7GTW38GF949R6+eRnsNv/guGn9XU7KJEtepiVfcwFpYHAVX</vt:lpwstr>
  </property>
  <property fmtid="{D5CDD505-2E9C-101B-9397-08002B2CF9AE}" pid="86" name="x1ye=74">
    <vt:lpwstr>ay1rVgWMbEPqkXRpVReWmAh7HmaHthEz4ZDvO2ysDAhahp09ori9/S/hTDPI/0l2J5Rmoj2lzmHkBUZEGXwkdWgPRqYS6a+LRoc093vQdUB2MP8RDmtju0sDr6y9I0eNFwmpVQIN+fe8UyiqLV6tW4m68CMw8+GoSmMfc/KMvy+bJ+36ce3Ae850xT+3l8flUA/VUcf1frfVChyFH8ENJi1D7koo/wvrwvtchCwiIaqEqGwTO91yOik1PFjHzNb</vt:lpwstr>
  </property>
  <property fmtid="{D5CDD505-2E9C-101B-9397-08002B2CF9AE}" pid="87" name="x1ye=75">
    <vt:lpwstr>RSOW7NnHT885m7GrsuSXNEU/jxcZDHzuKTNt48CAhzMs76aeL4sdo82CG709TqxA0hU56/cKMHe33RK0rtSUkCPd/HN+fUnv3XzxI4cfUvWs4sfYbRMH/VyIXIu9JFg+CdGtTr7Sw3aFFNL8sU3Ed4kSLIrAHoXbialsY98qHRGWaTw8+WWaE8CrZvOTMyoVdet0ENp5gzRPvYMPIsbKTKXwtnC99j8z+BM5qX6F3wBSSdYRpV4koSwMeVsbvAe</vt:lpwstr>
  </property>
  <property fmtid="{D5CDD505-2E9C-101B-9397-08002B2CF9AE}" pid="88" name="x1ye=76">
    <vt:lpwstr>avKyxm+BkXa0t6t+kGrHHjdW5qjy3wpLH6F/2khTkfkHmOJVv8BSrYjSZfW2/E3bWv2YGAyHdX5/2ZTOqDyELPJzuCjtWSt7vFh7Nys1Z/xlAOtn/+QSJKVZBjyn5LfA7zloNWVRR4uvYEdILhkLWSujRWumWOOjuBA+h+CJS6CVl5sOfYhkRAS8JTge8WlKeHc/7lE+oR/FFeWiGRd7aL4jqhR/94BtqvQqietydQ2u1js5xjfdbdR9oh/oXh/</vt:lpwstr>
  </property>
  <property fmtid="{D5CDD505-2E9C-101B-9397-08002B2CF9AE}" pid="89" name="x1ye=77">
    <vt:lpwstr>JF7jbl9UdiAHYAIoz6Ql3tmif804m9vkQ6Wy8C7Pp1pK7DEyBfx6C/hJMfQa/nzmI2SfiJd0u8wpvjfmwbfiGuq+EM/E/AlhudFXo3ZCVYOfbKgPaQWg2RnexToxX7ngfwZ8J6fdsQ54LG93XnMLm3J/sdS7yblswV7KimpNmwORj2Z53sI7t/5jG9YZYHyKIN1gkdpXuWYyVvXWlCfJByEEaj6DYMPDP5pmo7mURBX6TdKjGCR93/wcIdDF6NU</vt:lpwstr>
  </property>
  <property fmtid="{D5CDD505-2E9C-101B-9397-08002B2CF9AE}" pid="90" name="x1ye=78">
    <vt:lpwstr>1p9xfQpW4b0Ny+vQPyiEa49hlPTlM/ONlZjw6/Kgrj8StQx5jog7zHNYrt1qz6Qb/dBphfH86L3GWgMjy5OkESYbSkljVhPXx5U/GyIEx242qp43VU3gPZB8gsu91gJsHMwLVrQfP8e9AHNnF/cG0G1tPBMqXE/lOFcx9lpbjURZQT2fdJwshXyK4ROEn8FKuHhmwinzutP6Ww/yQrNumJX0Cc3Oz62qWi8tsf9Ksw45m6IDggYTFT90f+29XDr</vt:lpwstr>
  </property>
  <property fmtid="{D5CDD505-2E9C-101B-9397-08002B2CF9AE}" pid="91" name="x1ye=79">
    <vt:lpwstr>RMxseZvPkO0p20oRBL+ZG7nzy3fy6r+nDr69FZ9i14z+zpgh1dq4ZGJtGp9vBnZH469GSQwehwzM7F1tyfqdCFi97r5loEGpAM1Uo2kaTGNb3x1FozKlW+VWDbcXECIGD1XpurPWvumqvfdP8zyUscfncG7Ig0Yb2CUydOYo95ipJx7D726Zk/9wZUDz5LJjPQs2xxw/OH2OD8Q6SmAD3VcD0LKMR0sAZxNzmX0DM1mIiS0Cu3sYmK6x0WEdvOK</vt:lpwstr>
  </property>
  <property fmtid="{D5CDD505-2E9C-101B-9397-08002B2CF9AE}" pid="92" name="x1ye=8">
    <vt:lpwstr>W9t6HXSZmM1bkrR5S7YGPELJCe4bTI9DXC3zGE19Pee1K7CXfb/nxS7qKS7Wj8S1vw2J+qKqXCMBTSW9oTck1cRQZzUlz4WczG8ifZivgSTTx7bEeoEriFh+t+RBflaUmZfEgcEO0nwabuGrkTgg+v7lExf78DHa89VlxiG66GtK2Vyq8WZS3oTeaLzEdaQ524bGOX0Z18ftmp/T8cUPKmAxSsIRiVY9vC3mF+txc9aaZE++LUfijBQ/FR2q3gH</vt:lpwstr>
  </property>
  <property fmtid="{D5CDD505-2E9C-101B-9397-08002B2CF9AE}" pid="93" name="x1ye=80">
    <vt:lpwstr>/8dWbQjJdLtXiWi2xt9XEpxlQo2PFwSpc17SbtAfapbQMbwxd+R/7Ik5JkU3gCC5oX1PPIIW11weGzFjucyNfWaNoDCnI5xNuWeFDRsKJ2l2egVKSWYp1bj9haLmyAB1XvUZJ/u/N1YYKF+V1cHKiS5e7ytWoB1MfA20ZF5LxYBD0TIbJEkSnCL5JhCzxh+5SDwxF8U8zNlKYXSp8YLeme8koM777oSXUqF7T6xMOpda5pMHe/Z0Wroq6ZDe1cp</vt:lpwstr>
  </property>
  <property fmtid="{D5CDD505-2E9C-101B-9397-08002B2CF9AE}" pid="94" name="x1ye=81">
    <vt:lpwstr>4JPD9ukEVP0ASH3QJH9HXrohW3CzKkHLqFLkwKGcr7dZ4FRypUMoeT+8FLe4WPizQFFm+L59GMRER3JvVSjcax3+bUV2smkRE+lft/DslNhN5TRN2TmnCkoShkP5sWUrdeicqKqLP7IpkN/jp8RqocIDTYUxmuGZ5VQkE8QCVHh7+VsCVjXuO+42kRF8d+iaM1mf73Dcosvsecq7ax86D0qRfq+rkWdW4tRY2ZlAA2hq0SMXm/+AGiE5eUscbu/</vt:lpwstr>
  </property>
  <property fmtid="{D5CDD505-2E9C-101B-9397-08002B2CF9AE}" pid="95" name="x1ye=82">
    <vt:lpwstr>1HbLGctznWeCU0dHB/UmY8Q1yTlKMz5/bNPh0LwYCV2wGWyqnTmc7Fo36/i9MyR+DjVUfXuL2YDNqzY8tOWmhB0pBopJcOUtnWOHrxQC3p2PtOzQbfEZxRGqUbRDQgT9hwfSG/Adb+BQMkvpEKIkjvSOiweB02otP0EFtBvwbTKancfbbhbUrsmXG6OA+YQ58UgtJJHFDcEEL+OfFHhVFgggFK/w76Srm2V4TzHXfHBIqcEkc9+YaZyK3C5brML</vt:lpwstr>
  </property>
  <property fmtid="{D5CDD505-2E9C-101B-9397-08002B2CF9AE}" pid="96" name="x1ye=83">
    <vt:lpwstr>J6ZOX1kAVPXqbpw5PtEWpNvPdvfR9WEP5Q0ixBN2VRtKVioFAksD5qZjkAC0csKE/pVXjxtYUKEfl6kp3e9fZ/oIE3sX0iKPn3FlH67ABNyswj+YcZ7O2K2YqBNiRY5rywcncyxXgr4nKFUC0kI8GXTHkm18grO+J4lcsxMOsA5TSe9SV7ZQT9jiKjwQ4AerOFjV1Yy4rABINZt1I4tkBjx+GvBp2QDZmiX1n3xvI7pnNfhyRomTwiCzNYBffXk</vt:lpwstr>
  </property>
  <property fmtid="{D5CDD505-2E9C-101B-9397-08002B2CF9AE}" pid="97" name="x1ye=84">
    <vt:lpwstr>lFMf7GRG+UaFw1jgYinQZKKAxzhum+/tU+X8G2yiWODrbJV8xC/DowoHEJwccukxFtHxPpwX7wcNHJ/uAuwWyaABTDCbOPKH4ImR3264DbdFzxbS08Cj38WeQuFpn9coZ6MEyoltJXUOrloJjsu5FOq8/trnt1CN/Hkwy/4drH9VQZv/q4Bmsx2P2fqNsQSIiPknIp2U7G5BnH7UbxxqRauKmBwkuymoGcfHoarPYP+rCjJH5ch5HJMNzyqNdBI</vt:lpwstr>
  </property>
  <property fmtid="{D5CDD505-2E9C-101B-9397-08002B2CF9AE}" pid="98" name="x1ye=85">
    <vt:lpwstr>zu+oE+TBoAcr2Ere3tfWECUIx7p8X0ogxHVoh9MyS7dVYl5/u/JP2CpiJ82ir9vJz10F1z/1DeO5+lM+NxUiURFve5tTXArUGb3K4h2YTtr8/vdsO13VHDdJzknwO0CohsEjOEPRpVb+GV3YrBp99NeoPMtnvN7s+rbB/lIHZrslCEt+/pfYsIZs6qzxQrHbknNToXRUc2OY1kyUHE8xxrbuU1zEb7DdkTbrAzaovAbGtSVgfZOEK5Mt+wYYuPj</vt:lpwstr>
  </property>
  <property fmtid="{D5CDD505-2E9C-101B-9397-08002B2CF9AE}" pid="99" name="x1ye=86">
    <vt:lpwstr>kbDigtM1tyyvWFg+aCtleevCDDT2HrIOAKufsjimPOxckz5Y5sMF3nf9y2gVvX4oyHZsRfyVIpJWqQzXUYgPTdi1ulagzT47Lvig/8cJTuLr2sUSC0d+Gve4hZ+O+ZAHvxKhxA7uBFqVRm49hSrDiRx9rWqLjnO3JRuLjVfxyKG4IoQRelul694atw8NTOo39tyo1wsuvtGKnUGdwuqanTQU5/sm1jZd6jUJpCPNZSLxCKNpnPmabiyOf2DM4HH</vt:lpwstr>
  </property>
  <property fmtid="{D5CDD505-2E9C-101B-9397-08002B2CF9AE}" pid="100" name="x1ye=87">
    <vt:lpwstr>L535g/YD7hGyCUPEDdSrqB3c/lv5dK8KuaD34Nev8XQexuY4UTIAEx3KGFYfNeQyXvyHA80uv5aXWIieENwkVMVzM8HYLmQth7/rKYzsFaiTzSfsLT6sOG0uZ+dUsemMGm4grK9gp09EY7nVJNB0hpE0R5JMT3wkWeSdHweA05JEHV2s5GwGSiUbUI8QXKzSJiBJmGSzg/yR8b49uu55zVjcJcy3IfW+BaG7ZaOJYGZI6VxvMo5+MfJEZIFUD4h</vt:lpwstr>
  </property>
  <property fmtid="{D5CDD505-2E9C-101B-9397-08002B2CF9AE}" pid="101" name="x1ye=88">
    <vt:lpwstr>DXYsY0E6Grj+2XKTZjyMUTrinP4TF0IH3PkGL+BguXHHsFOSq0GD89FOZ2AatimEJqNWltSETIwUN34t7Qet045odAyzoNwIGXa2DiD13cqH9HLLQvSsDa5pL3CsloVI7xkf38tjen6Wg4n7ytm1Mc38aXiAykDrHq/qDXk+MoQIZ6hOXRsC1deNhHVc4yFsHtLyAjJllQC5LaSsp+J6b3caZ+0NU8zFo+DoWKwcA5DTfPbJPoul1oJAR478+pM</vt:lpwstr>
  </property>
  <property fmtid="{D5CDD505-2E9C-101B-9397-08002B2CF9AE}" pid="102" name="x1ye=89">
    <vt:lpwstr>/5krGRrjP/cjYOs2iDmeu1uVSH9vFdgNeMk1+x8+mzChAhMTo7u5CROWXdPgkSJDib164imzcMLeEdFqvyB9EOa9KKAflHd8uSy7Ecu53fvi0VAIqrGHEfrNKNRqwTXyBhrGOb0DdnI6i6EWViaAvbzBv6ZtzPsVf8H4m3CJBikaDhURHdLa2g8Pm39XWPOfkQPLACL6w19pXtI2yFS1uJGrT1hKufXpcsh9t4/x6hNaNdOdCcVUdFj2Gt+r97D</vt:lpwstr>
  </property>
  <property fmtid="{D5CDD505-2E9C-101B-9397-08002B2CF9AE}" pid="103" name="x1ye=9">
    <vt:lpwstr>t3yrFk8UB0PKuuwmclCx1pqLQs/j8HmlDXvAa8W5mVMfpR8iODMqCIysFrDmSutea+DjBxQug58d4XLpgUyVIfb+UtJMY0AyXFYPzSkQ7VG6oC8H+/qJJgq1pvKallBFxH2AnFhKkity4HSTE5hAVroBKhGGyW33OOlO75/GNLCrry0O9DlUum/vUnsApDecx4HaHPTHyYhZ3gis6DDH5oAsf/OEf9DJt58enGUVTKqUePgKA8p7AMj7BoelQZk</vt:lpwstr>
  </property>
  <property fmtid="{D5CDD505-2E9C-101B-9397-08002B2CF9AE}" pid="104" name="x1ye=90">
    <vt:lpwstr>svz6Hp7j0O/5AbCNwD1m5ragh1X/HguMCwmHO7AMk7Nl0Gz8LdipZaUMZYZFiY8dWjlvk8S0Qq4R8r2eDTHYEkpHT3SUJdSgLfJMOI+TkXibYjbkpvfUJ3nV8Ej7b3pEGKJ50JKSET/1qfWz4Lyn4BqSZTSY6vAhaamZSe44v+grxDK5tVZhiyr0zg7xl4ppl4gFsEZDO5xFDdrS35HcMkuxo2GpLQqNBdOsGD1JALKduviMEoQQgYCPvR3+ojM</vt:lpwstr>
  </property>
  <property fmtid="{D5CDD505-2E9C-101B-9397-08002B2CF9AE}" pid="105" name="x1ye=91">
    <vt:lpwstr>DYBS+JGEWP4owd+AH25vB6iQA3vYq+2j1fGywM4Lu11hSdSjB+rfK90NQShKOq11Cwmknptr7OOzRoRIRaARjgfK/dWWbPTDKWhmlImahzymhzHIvXC8GpTYfKinfv3tXjkjmYg1Ar0Org2LAV4t4aZjQN3C3oW8u7xwnJQMzoMtgsAfEiMSULvc84KwIMPFKEg6oL1KTHTHU0uyiZ08KjxptphCpMgNtHvTwv+bI30gZxwcNILilnNKUwFT0Ud</vt:lpwstr>
  </property>
  <property fmtid="{D5CDD505-2E9C-101B-9397-08002B2CF9AE}" pid="106" name="x1ye=92">
    <vt:lpwstr>8N30SB4sWK0SdxVRvsWHouOHQIzNpUcaY71t2+dBVnxJ/LY/TVufbAKgJ5HDpLLDUnlFbTJdmt8vSNxjH9KpvtRurlFfA3BNNJ4JFgZ0nQf8iSTO5Z3ex03sLn2IaMaT1wr3CPcvi9saYpLKMe7BHsTgKBbWErS3vz85yrkHtc+XYgESJ+zeLs38lQzc/ral2yzIPvlbuR+MieO45m1dHRTlBP7+WD//sJPTMZcFHNBze6YVHSOJx+6tfoXoxay</vt:lpwstr>
  </property>
  <property fmtid="{D5CDD505-2E9C-101B-9397-08002B2CF9AE}" pid="107" name="x1ye=93">
    <vt:lpwstr>K1GvGbQUXH8WAMQPEhAa788z0pjOKHdXA793Uhw/2qXQmm8LvTZC5xqnIrTUzwr/QH9N+aH4lQn8T7uiyRu/t65AiYoO/cUEWUXDNpH4SeRtGutwEygKoY6nD+yMGTFLGEPG8Iv10IbL638jEXLozdrab0iACTgzXSttqJhVRJoAm4EnCPqs5i5lIy6icxbaOQvpc32e2H38m0n71DGoy5aWKOwDOuITcko4yZIH2sDXQ+FtnH6oCpo9WINIM4g</vt:lpwstr>
  </property>
  <property fmtid="{D5CDD505-2E9C-101B-9397-08002B2CF9AE}" pid="108" name="x1ye=94">
    <vt:lpwstr>FYObbXjEctamQ8/4hFcSRHiFKD9g+F1dqNJuUGGXXU/pIadGpV6/9uv+CpzX8SFk3gba6WlreArgCyWskMTla6v3iTqOj7BnLvnUFObSvj/prCQvLgL00exKROaO2uc/OckgRJ0NJ3+Qkd0PVkZXoY/Jwt6u6BDumZKOicvuq4v8EK812oM7UxTklThPwS/6BHOXu6PVm8dVcnHn3PBmkshssPfjX+ELU9ELvIqoVJupTtJANwVgb8LzAHhcwCY</vt:lpwstr>
  </property>
  <property fmtid="{D5CDD505-2E9C-101B-9397-08002B2CF9AE}" pid="109" name="x1ye=95">
    <vt:lpwstr>BmIsB/FGnXEgsLygE/M7VL/DbQ/Bi8EBVvV/UnWw54GEuzY0J6xPecufGfZHnnT3SCbsNwdtV8HQwZeHpxOCTEURxX0QYNoOZEYpzKE+e9tK2WH+lkTY2AnH86TNjwD811ggAkCvXnwwi5vEix98CpaL1RCb26T0wbyGnkPWH7jD0LsVHUbuhPEOz5QRh0yeVwoRQafxiAnorly81rI6Tltic5nFod1eMfLnckceUecL49mFgytRGkkIhZIDc+u</vt:lpwstr>
  </property>
  <property fmtid="{D5CDD505-2E9C-101B-9397-08002B2CF9AE}" pid="110" name="x1ye=96">
    <vt:lpwstr>2HgRPSCBM4x5YzN7TLaw9K56xLM4KUvZIHBLhbqf0LV0EN/pWhbopQDgS7+R1n0PrPMfp4kQHI0q0Hp6dl2qUgMruN1HZkCTqc+UV3DMwf14kQyyoV37yR2kEZ5bovyzPNgxZ8a+ljpez0Dgyy1Rr2C/geLp5wHORSTwHcKebhoFFWedRF2sRlogwRAOGNZyjM+IAvxTaeC7FpiCJk8VTNUJ21H9vAXRB1hx3iAcDcRwj92/veputygoQwhzvsi</vt:lpwstr>
  </property>
  <property fmtid="{D5CDD505-2E9C-101B-9397-08002B2CF9AE}" pid="111" name="x1ye=97">
    <vt:lpwstr>5ABzgtJBf7ZxRLuGA1m3efwvuSXuS8BQjXb3WFkA8tb87NhZ2aYnhl3FecSqlBG2/rEZEEFODaFZF2xhg1PT3ecIlJgHX8zysUiQz4ndZ2UN80lrPwnF70F/RBTXGZ8I2ldeAB8PGxhO5B00paGwTyYq97L1aUHD0U8HHle7dnV5Uk0kGp6+bJZENkyKz+8stOd7jrTS7XkofJhKgrNq9RRg8Lv8B9fml2yIt2N/A/xpjcXURRUGPVcLyb/etPB</vt:lpwstr>
  </property>
  <property fmtid="{D5CDD505-2E9C-101B-9397-08002B2CF9AE}" pid="112" name="x1ye=98">
    <vt:lpwstr>8bHG8ocwpQ5VzqiEmin/jpX0hwnHD3pglOHvirNOE+5qOJjlbkSTlB3Ukx+1xgK4ggWxL5VUdas4Isvt3Lph5ThhzktAKUW1j8W1mUJy2q/i3OLWvyVaKw84oEMyry6uMCJbYSjlJf5Pbh+Kigw4If1UOMfY+lyANWbXSwm00XxNUcqjBBxxGobpOu1vU1Y7voYNbwyJhROF0lq0QggOzP2SOwHup7Ay0SCC6umBkK28Cy7Zg/zfbxfHz2ZBYiz</vt:lpwstr>
  </property>
  <property fmtid="{D5CDD505-2E9C-101B-9397-08002B2CF9AE}" pid="113" name="x1ye=99">
    <vt:lpwstr>WHkzSqrxT4n/nxWpo3t+PSlQCGfghdhtykzqRoj9OTQp9ziuwqK9BXoH5TPnirz0k4udWtOtZeLaXMOmBzoABGT2LO/hv7el53PuP9CU9C0vrTymUh2WVhGx0keSQlVvmyGhhQ5S01ACPdlVFyUFIFfXAfwol2crGjHEFFIqNZAh58zwYcz1Td1y2mpK7+Qg2Nqz2UTwpKaG+Uu5xCaizAH1cY7NZ5FEvzwKP0HuIoWKf7uCJcpJwecI/WFTWR0</vt:lpwstr>
  </property>
</Properties>
</file>